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9A" w:rsidRDefault="00725C9A" w:rsidP="00725C9A">
      <w:pPr>
        <w:jc w:val="center"/>
        <w:rPr>
          <w:b/>
          <w:bCs/>
          <w:sz w:val="48"/>
          <w:szCs w:val="48"/>
        </w:rPr>
      </w:pPr>
    </w:p>
    <w:p w:rsidR="00725C9A" w:rsidRDefault="00725C9A" w:rsidP="00725C9A">
      <w:pPr>
        <w:jc w:val="center"/>
        <w:rPr>
          <w:b/>
          <w:bCs/>
          <w:sz w:val="48"/>
          <w:szCs w:val="48"/>
        </w:rPr>
      </w:pPr>
    </w:p>
    <w:p w:rsidR="00725C9A" w:rsidRDefault="00725C9A" w:rsidP="00725C9A">
      <w:pPr>
        <w:jc w:val="center"/>
        <w:rPr>
          <w:b/>
          <w:bCs/>
          <w:sz w:val="48"/>
          <w:szCs w:val="48"/>
        </w:rPr>
      </w:pPr>
    </w:p>
    <w:p w:rsidR="001C6AEE" w:rsidRPr="00725C9A" w:rsidRDefault="00936D30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</w:t>
      </w:r>
      <w:r w:rsidR="00721A7C">
        <w:rPr>
          <w:b/>
          <w:bCs/>
          <w:sz w:val="48"/>
          <w:szCs w:val="48"/>
        </w:rPr>
        <w:t xml:space="preserve"> Change</w:t>
      </w:r>
      <w:r w:rsidR="001C0E55">
        <w:rPr>
          <w:b/>
          <w:bCs/>
          <w:sz w:val="48"/>
          <w:szCs w:val="48"/>
        </w:rPr>
        <w:t xml:space="preserve"> Log</w:t>
      </w:r>
    </w:p>
    <w:p w:rsidR="00725C9A" w:rsidRPr="00725C9A" w:rsidRDefault="00936D30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</w:t>
      </w:r>
    </w:p>
    <w:p w:rsidR="001C6AEE" w:rsidRPr="00725C9A" w:rsidRDefault="00936D30" w:rsidP="00725C9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Block Language Toolkit</w:t>
      </w:r>
    </w:p>
    <w:p w:rsidR="001C6AEE" w:rsidRDefault="001C6AEE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ExxonMobil </w:t>
      </w:r>
      <w:r w:rsidR="00936D30">
        <w:rPr>
          <w:b/>
          <w:bCs/>
          <w:sz w:val="32"/>
        </w:rPr>
        <w:t>Chemicals</w:t>
      </w:r>
    </w:p>
    <w:p w:rsidR="00725C9A" w:rsidRDefault="00725C9A" w:rsidP="00725C9A">
      <w:pPr>
        <w:rPr>
          <w:b/>
          <w:bCs/>
          <w:sz w:val="32"/>
        </w:rPr>
      </w:pPr>
    </w:p>
    <w:p w:rsidR="00725C9A" w:rsidRDefault="00725C9A" w:rsidP="00725C9A">
      <w:pPr>
        <w:jc w:val="center"/>
        <w:rPr>
          <w:b/>
          <w:bCs/>
          <w:sz w:val="32"/>
        </w:rPr>
      </w:pPr>
    </w:p>
    <w:p w:rsidR="001C6AEE" w:rsidRDefault="001C6AEE" w:rsidP="00725C9A">
      <w:pPr>
        <w:jc w:val="center"/>
        <w:rPr>
          <w:b/>
        </w:rPr>
      </w:pPr>
      <w:r>
        <w:rPr>
          <w:b/>
        </w:rPr>
        <w:t>Document Version</w:t>
      </w:r>
      <w:r w:rsidR="002C735F">
        <w:rPr>
          <w:b/>
        </w:rPr>
        <w:t>:</w:t>
      </w:r>
      <w:r w:rsidR="000D5F84">
        <w:rPr>
          <w:b/>
        </w:rPr>
        <w:t xml:space="preserve"> </w:t>
      </w:r>
      <w:fldSimple w:instr=" DOCPROPERTY &quot;Version&quot;  \* MERGEFORMAT ">
        <w:r w:rsidR="00936D30" w:rsidRPr="00936D30">
          <w:rPr>
            <w:b/>
          </w:rPr>
          <w:t>0.4</w:t>
        </w:r>
      </w:fldSimple>
    </w:p>
    <w:p w:rsidR="00F23227" w:rsidRDefault="00564F80" w:rsidP="00F23227">
      <w:pPr>
        <w:jc w:val="center"/>
        <w:rPr>
          <w:b/>
        </w:rPr>
      </w:pPr>
      <w:r>
        <w:rPr>
          <w:b/>
        </w:rPr>
        <w:t>January</w:t>
      </w:r>
      <w:r w:rsidR="0041468D">
        <w:rPr>
          <w:b/>
        </w:rPr>
        <w:t xml:space="preserve"> </w:t>
      </w:r>
      <w:r w:rsidR="00674670">
        <w:rPr>
          <w:b/>
        </w:rPr>
        <w:t>28</w:t>
      </w:r>
      <w:r>
        <w:rPr>
          <w:b/>
        </w:rPr>
        <w:t>, 2014</w:t>
      </w:r>
    </w:p>
    <w:p w:rsidR="001C6AEE" w:rsidRDefault="001C6AEE" w:rsidP="00725C9A">
      <w:pPr>
        <w:jc w:val="center"/>
        <w:rPr>
          <w:b/>
        </w:rPr>
      </w:pPr>
    </w:p>
    <w:p w:rsidR="001C6AEE" w:rsidRDefault="001C6AEE" w:rsidP="00BF19B4"/>
    <w:p w:rsidR="001C6AEE" w:rsidRDefault="001C6AEE" w:rsidP="00BF19B4">
      <w:pPr>
        <w:rPr>
          <w:sz w:val="32"/>
        </w:rPr>
      </w:pPr>
    </w:p>
    <w:p w:rsidR="001C6AEE" w:rsidRDefault="001C6AEE" w:rsidP="00BF19B4">
      <w:pPr>
        <w:rPr>
          <w:b/>
          <w:sz w:val="28"/>
        </w:rPr>
      </w:pPr>
    </w:p>
    <w:p w:rsidR="001C6AEE" w:rsidRDefault="001C6AEE" w:rsidP="00BF19B4"/>
    <w:p w:rsidR="001C6AEE" w:rsidRDefault="001C6AEE" w:rsidP="00BF19B4">
      <w:pPr>
        <w:rPr>
          <w:rFonts w:cs="Arial"/>
        </w:rPr>
      </w:pPr>
    </w:p>
    <w:p w:rsidR="001C6AEE" w:rsidRDefault="001C6AEE" w:rsidP="00BF19B4">
      <w:pPr>
        <w:rPr>
          <w:rFonts w:cs="Arial"/>
        </w:rPr>
      </w:pPr>
    </w:p>
    <w:p w:rsidR="001C6AEE" w:rsidRDefault="001C6AEE" w:rsidP="00BF19B4">
      <w:pPr>
        <w:rPr>
          <w:rFonts w:cs="Arial"/>
        </w:rPr>
      </w:pPr>
    </w:p>
    <w:p w:rsidR="001C6AEE" w:rsidRDefault="001C6AEE" w:rsidP="00BF19B4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</w:rPr>
      </w:pPr>
    </w:p>
    <w:p w:rsidR="001C6AEE" w:rsidRDefault="001C6AEE">
      <w:pPr>
        <w:rPr>
          <w:rFonts w:cs="Arial"/>
          <w:sz w:val="28"/>
        </w:rPr>
        <w:sectPr w:rsidR="001C6AE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gutter="0"/>
          <w:titlePg/>
          <w:docGrid w:linePitch="272"/>
        </w:sectPr>
      </w:pPr>
    </w:p>
    <w:p w:rsidR="001C6AEE" w:rsidRDefault="0016272B" w:rsidP="009C3C35">
      <w:pPr>
        <w:jc w:val="center"/>
      </w:pPr>
      <w:r>
        <w:t xml:space="preserve">Table of </w:t>
      </w:r>
      <w:r w:rsidR="001C6AEE">
        <w:t>Contents</w:t>
      </w:r>
    </w:p>
    <w:p w:rsidR="00310122" w:rsidRDefault="00310122">
      <w:pPr>
        <w:pStyle w:val="TOC1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91749175"/>
        <w:docPartObj>
          <w:docPartGallery w:val="Table of Contents"/>
          <w:docPartUnique/>
        </w:docPartObj>
      </w:sdtPr>
      <w:sdtContent>
        <w:p w:rsidR="000D5F84" w:rsidRDefault="000D5F84">
          <w:pPr>
            <w:pStyle w:val="TOCHeading"/>
          </w:pPr>
          <w:r>
            <w:t>Table of Contents</w:t>
          </w:r>
        </w:p>
        <w:p w:rsidR="00297017" w:rsidRDefault="00091485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</w:rPr>
          </w:pPr>
          <w:r w:rsidRPr="00091485">
            <w:fldChar w:fldCharType="begin"/>
          </w:r>
          <w:r w:rsidR="000D5F84">
            <w:instrText xml:space="preserve"> TOC \o "1-3" \h \z \u </w:instrText>
          </w:r>
          <w:r w:rsidRPr="00091485">
            <w:fldChar w:fldCharType="separate"/>
          </w:r>
          <w:r w:rsidR="00297017" w:rsidRPr="00167415">
            <w:rPr>
              <w:rFonts w:cs="Arial"/>
              <w:noProof/>
            </w:rPr>
            <w:t>1.</w:t>
          </w:r>
          <w:r w:rsidR="00297017">
            <w:rPr>
              <w:rFonts w:eastAsiaTheme="minorEastAsia" w:cstheme="minorBidi"/>
              <w:b w:val="0"/>
              <w:noProof/>
            </w:rPr>
            <w:tab/>
          </w:r>
          <w:r w:rsidR="00297017" w:rsidRPr="00167415">
            <w:rPr>
              <w:rFonts w:cs="Arial"/>
              <w:noProof/>
            </w:rPr>
            <w:t>Introduction</w:t>
          </w:r>
          <w:r w:rsidR="00297017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297017">
            <w:rPr>
              <w:noProof/>
            </w:rPr>
            <w:instrText xml:space="preserve"> PAGEREF _Toc252784690 \h </w:instrText>
          </w:r>
          <w:r w:rsidR="008766BB">
            <w:rPr>
              <w:noProof/>
            </w:rPr>
          </w:r>
          <w:r>
            <w:rPr>
              <w:noProof/>
            </w:rPr>
            <w:fldChar w:fldCharType="separate"/>
          </w:r>
          <w:r w:rsidR="0029701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297017" w:rsidRDefault="00297017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</w:rPr>
          </w:pPr>
          <w:r w:rsidRPr="00167415">
            <w:rPr>
              <w:rFonts w:cs="Arial"/>
              <w:noProof/>
            </w:rPr>
            <w:t>2.</w:t>
          </w:r>
          <w:r>
            <w:rPr>
              <w:rFonts w:eastAsiaTheme="minorEastAsia" w:cstheme="minorBidi"/>
              <w:b w:val="0"/>
              <w:noProof/>
            </w:rPr>
            <w:tab/>
          </w:r>
          <w:r w:rsidRPr="00167415">
            <w:rPr>
              <w:rFonts w:cs="Arial"/>
              <w:noProof/>
            </w:rPr>
            <w:t>Baseline</w:t>
          </w:r>
          <w:r>
            <w:rPr>
              <w:noProof/>
            </w:rPr>
            <w:tab/>
          </w:r>
          <w:r w:rsidR="00091485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_Toc252784691 \h </w:instrText>
          </w:r>
          <w:r w:rsidR="008766BB">
            <w:rPr>
              <w:noProof/>
            </w:rPr>
          </w:r>
          <w:r w:rsidR="00091485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91485">
            <w:rPr>
              <w:noProof/>
            </w:rPr>
            <w:fldChar w:fldCharType="end"/>
          </w:r>
        </w:p>
        <w:p w:rsidR="00297017" w:rsidRDefault="00297017">
          <w:pPr>
            <w:pStyle w:val="TOC1"/>
            <w:tabs>
              <w:tab w:val="left" w:pos="438"/>
              <w:tab w:val="right" w:leader="dot" w:pos="9350"/>
            </w:tabs>
            <w:rPr>
              <w:rFonts w:eastAsiaTheme="minorEastAsia" w:cstheme="minorBidi"/>
              <w:b w:val="0"/>
              <w:noProof/>
            </w:rPr>
          </w:pPr>
          <w:r w:rsidRPr="00167415">
            <w:rPr>
              <w:rFonts w:cs="Arial"/>
              <w:noProof/>
            </w:rPr>
            <w:t>3.</w:t>
          </w:r>
          <w:r>
            <w:rPr>
              <w:rFonts w:eastAsiaTheme="minorEastAsia" w:cstheme="minorBidi"/>
              <w:b w:val="0"/>
              <w:noProof/>
            </w:rPr>
            <w:tab/>
          </w:r>
          <w:r w:rsidRPr="00167415">
            <w:rPr>
              <w:rFonts w:cs="Arial"/>
              <w:noProof/>
            </w:rPr>
            <w:t>Updates</w:t>
          </w:r>
          <w:r>
            <w:rPr>
              <w:noProof/>
            </w:rPr>
            <w:tab/>
          </w:r>
          <w:r w:rsidR="00091485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_Toc252784692 \h </w:instrText>
          </w:r>
          <w:r w:rsidR="008766BB">
            <w:rPr>
              <w:noProof/>
            </w:rPr>
          </w:r>
          <w:r w:rsidR="00091485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91485">
            <w:rPr>
              <w:noProof/>
            </w:rPr>
            <w:fldChar w:fldCharType="end"/>
          </w:r>
        </w:p>
        <w:p w:rsidR="00297017" w:rsidRDefault="00297017">
          <w:pPr>
            <w:pStyle w:val="TOC2"/>
            <w:tabs>
              <w:tab w:val="left" w:pos="752"/>
              <w:tab w:val="right" w:leader="dot" w:pos="935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Release 0.4</w:t>
          </w:r>
          <w:r>
            <w:rPr>
              <w:noProof/>
            </w:rPr>
            <w:tab/>
          </w:r>
          <w:r w:rsidR="00091485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_Toc252784693 \h </w:instrText>
          </w:r>
          <w:r w:rsidR="008766BB">
            <w:rPr>
              <w:noProof/>
            </w:rPr>
          </w:r>
          <w:r w:rsidR="00091485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91485">
            <w:rPr>
              <w:noProof/>
            </w:rPr>
            <w:fldChar w:fldCharType="end"/>
          </w:r>
        </w:p>
        <w:p w:rsidR="00297017" w:rsidRDefault="00297017">
          <w:pPr>
            <w:pStyle w:val="TOC3"/>
            <w:tabs>
              <w:tab w:val="left" w:pos="109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3.1.1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Use Cases</w:t>
          </w:r>
          <w:r>
            <w:rPr>
              <w:noProof/>
            </w:rPr>
            <w:tab/>
          </w:r>
          <w:r w:rsidR="00091485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_Toc252784694 \h </w:instrText>
          </w:r>
          <w:r w:rsidR="008766BB">
            <w:rPr>
              <w:noProof/>
            </w:rPr>
          </w:r>
          <w:r w:rsidR="00091485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91485">
            <w:rPr>
              <w:noProof/>
            </w:rPr>
            <w:fldChar w:fldCharType="end"/>
          </w:r>
        </w:p>
        <w:p w:rsidR="00297017" w:rsidRDefault="00297017">
          <w:pPr>
            <w:pStyle w:val="TOC3"/>
            <w:tabs>
              <w:tab w:val="left" w:pos="109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3.1.2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Features</w:t>
          </w:r>
          <w:r>
            <w:rPr>
              <w:noProof/>
            </w:rPr>
            <w:tab/>
          </w:r>
          <w:r w:rsidR="00091485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_Toc252784695 \h </w:instrText>
          </w:r>
          <w:r w:rsidR="008766BB">
            <w:rPr>
              <w:noProof/>
            </w:rPr>
          </w:r>
          <w:r w:rsidR="00091485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91485">
            <w:rPr>
              <w:noProof/>
            </w:rPr>
            <w:fldChar w:fldCharType="end"/>
          </w:r>
        </w:p>
        <w:p w:rsidR="00297017" w:rsidRDefault="00297017">
          <w:pPr>
            <w:pStyle w:val="TOC3"/>
            <w:tabs>
              <w:tab w:val="left" w:pos="109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3.1.3</w:t>
          </w:r>
          <w:r>
            <w:rPr>
              <w:rFonts w:eastAsiaTheme="minorEastAsia" w:cstheme="minorBidi"/>
              <w:noProof/>
              <w:sz w:val="24"/>
              <w:szCs w:val="24"/>
            </w:rPr>
            <w:tab/>
          </w:r>
          <w:r>
            <w:rPr>
              <w:noProof/>
            </w:rPr>
            <w:t>Bug Fixes</w:t>
          </w:r>
          <w:r>
            <w:rPr>
              <w:noProof/>
            </w:rPr>
            <w:tab/>
          </w:r>
          <w:r w:rsidR="00091485">
            <w:rPr>
              <w:noProof/>
            </w:rPr>
            <w:fldChar w:fldCharType="begin"/>
          </w:r>
          <w:r>
            <w:rPr>
              <w:noProof/>
            </w:rPr>
            <w:instrText xml:space="preserve"> PAGEREF _Toc252784696 \h </w:instrText>
          </w:r>
          <w:r w:rsidR="008766BB">
            <w:rPr>
              <w:noProof/>
            </w:rPr>
          </w:r>
          <w:r w:rsidR="00091485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91485">
            <w:rPr>
              <w:noProof/>
            </w:rPr>
            <w:fldChar w:fldCharType="end"/>
          </w:r>
        </w:p>
        <w:p w:rsidR="000D5F84" w:rsidRDefault="00091485">
          <w:r>
            <w:fldChar w:fldCharType="end"/>
          </w:r>
        </w:p>
      </w:sdtContent>
    </w:sdt>
    <w:p w:rsidR="000D5F84" w:rsidRDefault="000D5F84"/>
    <w:p w:rsidR="001C6AEE" w:rsidRDefault="001C6AEE" w:rsidP="0095739A">
      <w:pPr>
        <w:pStyle w:val="Heading2-FormatOnly"/>
        <w:numPr>
          <w:ilvl w:val="0"/>
          <w:numId w:val="0"/>
        </w:numPr>
      </w:pPr>
    </w:p>
    <w:p w:rsidR="001C6AEE" w:rsidRDefault="002C735F">
      <w:pPr>
        <w:pStyle w:val="Heading1"/>
        <w:rPr>
          <w:rFonts w:cs="Arial"/>
        </w:rPr>
      </w:pPr>
      <w:bookmarkStart w:id="0" w:name="_Toc187814392"/>
      <w:bookmarkStart w:id="1" w:name="_Toc239852941"/>
      <w:bookmarkStart w:id="2" w:name="_Toc252784690"/>
      <w:r>
        <w:rPr>
          <w:rFonts w:cs="Arial"/>
        </w:rPr>
        <w:t>Introduction</w:t>
      </w:r>
      <w:bookmarkEnd w:id="0"/>
      <w:bookmarkEnd w:id="1"/>
      <w:bookmarkEnd w:id="2"/>
    </w:p>
    <w:p w:rsidR="003B6410" w:rsidRDefault="001C6AEE" w:rsidP="003B6410">
      <w:pPr>
        <w:pStyle w:val="Body"/>
      </w:pPr>
      <w:bookmarkStart w:id="3" w:name="_Toc493072928"/>
      <w:r>
        <w:t xml:space="preserve">This document </w:t>
      </w:r>
      <w:r w:rsidR="00936D30">
        <w:t>records incremental changes to the Block Language Toolkit package</w:t>
      </w:r>
      <w:r w:rsidR="001C0E55">
        <w:t>.</w:t>
      </w:r>
      <w:r w:rsidR="00936D30">
        <w:t xml:space="preserve"> This toolkit is under development by ILS Automation for ExxonMobil </w:t>
      </w:r>
      <w:proofErr w:type="gramStart"/>
      <w:r w:rsidR="00936D30">
        <w:t>Chemicals</w:t>
      </w:r>
      <w:r w:rsidR="001C0E55">
        <w:t xml:space="preserve">  The</w:t>
      </w:r>
      <w:proofErr w:type="gramEnd"/>
      <w:r w:rsidR="001C0E55">
        <w:t xml:space="preserve"> version of this document </w:t>
      </w:r>
      <w:r w:rsidR="00936D30">
        <w:t>corresponds to the version of the delivered package</w:t>
      </w:r>
      <w:r w:rsidR="003B6410">
        <w:t xml:space="preserve">. </w:t>
      </w:r>
    </w:p>
    <w:p w:rsidR="00936D30" w:rsidRDefault="00936D30" w:rsidP="00936D30">
      <w:pPr>
        <w:pStyle w:val="Heading1"/>
        <w:rPr>
          <w:rFonts w:cs="Arial"/>
        </w:rPr>
      </w:pPr>
      <w:bookmarkStart w:id="4" w:name="_Toc252784691"/>
      <w:bookmarkStart w:id="5" w:name="_Toc239852942"/>
      <w:r>
        <w:rPr>
          <w:rFonts w:cs="Arial"/>
        </w:rPr>
        <w:t>Baseline</w:t>
      </w:r>
      <w:bookmarkEnd w:id="4"/>
    </w:p>
    <w:p w:rsidR="00F74947" w:rsidRDefault="00936D30" w:rsidP="00936D30">
      <w:r>
        <w:t xml:space="preserve">The starting point of this log is verrsion 0.3 of the toolkit  (third prototype) demonstrated to ExonMobil Chemicals on Jan 30, 2014. </w:t>
      </w:r>
      <w:r w:rsidR="00F74947">
        <w:t>The demonstration featured Use Case I.</w:t>
      </w:r>
    </w:p>
    <w:p w:rsidR="00F74947" w:rsidRDefault="00F74947" w:rsidP="00936D30"/>
    <w:p w:rsidR="00936D30" w:rsidRDefault="00936D30" w:rsidP="00936D30">
      <w:r>
        <w:t xml:space="preserve">Features </w:t>
      </w:r>
      <w:r w:rsidR="00F74947">
        <w:t>included</w:t>
      </w:r>
      <w:r>
        <w:t>:</w:t>
      </w:r>
    </w:p>
    <w:p w:rsidR="00936D30" w:rsidRDefault="00936D30" w:rsidP="00936D30"/>
    <w:p w:rsidR="00936D30" w:rsidRDefault="00936D30" w:rsidP="00936D30">
      <w:pPr>
        <w:pStyle w:val="ListParagraph"/>
        <w:numPr>
          <w:ilvl w:val="0"/>
          <w:numId w:val="47"/>
        </w:numPr>
      </w:pPr>
      <w:r>
        <w:t>Basic block construction using the Ignition “block and connection” API.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Creation of blocks from a palette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Designer scope navigation tree to diagrams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Diagram serialization into project resources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Project save, restore and export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Analysis of a drawn diagram in the Gateway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Execution of a diagram based on block connections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Synchronization of inputs via a watchdog timer.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Incorporation of icons via the Ignition Image Manager</w:t>
      </w:r>
    </w:p>
    <w:p w:rsidR="00936D30" w:rsidRDefault="00936D30" w:rsidP="00936D30">
      <w:pPr>
        <w:pStyle w:val="ListParagraph"/>
        <w:numPr>
          <w:ilvl w:val="0"/>
          <w:numId w:val="47"/>
        </w:numPr>
      </w:pPr>
      <w:r>
        <w:t>Block properties editor</w:t>
      </w:r>
    </w:p>
    <w:p w:rsidR="00F74947" w:rsidRDefault="00936D30" w:rsidP="00936D30">
      <w:pPr>
        <w:pStyle w:val="ListParagraph"/>
        <w:numPr>
          <w:ilvl w:val="0"/>
          <w:numId w:val="47"/>
        </w:numPr>
      </w:pPr>
      <w:r>
        <w:t>Update of block properties via binding to Ignition tags.</w:t>
      </w:r>
    </w:p>
    <w:p w:rsidR="00936D30" w:rsidRDefault="00936D30" w:rsidP="00F74947">
      <w:pPr>
        <w:pStyle w:val="ListParagraph"/>
      </w:pPr>
    </w:p>
    <w:p w:rsidR="00936D30" w:rsidRDefault="00936D30" w:rsidP="00936D30">
      <w:pPr>
        <w:pStyle w:val="ListParagraph"/>
      </w:pPr>
    </w:p>
    <w:p w:rsidR="00936D30" w:rsidRDefault="00936D30" w:rsidP="00936D30"/>
    <w:p w:rsidR="001C6AEE" w:rsidRDefault="00936D30">
      <w:pPr>
        <w:pStyle w:val="Heading1"/>
        <w:rPr>
          <w:rFonts w:cs="Arial"/>
        </w:rPr>
      </w:pPr>
      <w:bookmarkStart w:id="6" w:name="_Toc252784692"/>
      <w:bookmarkEnd w:id="5"/>
      <w:r>
        <w:rPr>
          <w:rFonts w:cs="Arial"/>
        </w:rPr>
        <w:t>Updates</w:t>
      </w:r>
      <w:bookmarkEnd w:id="6"/>
    </w:p>
    <w:p w:rsidR="00D52D54" w:rsidRDefault="00D52D54" w:rsidP="00D52D54">
      <w:bookmarkStart w:id="7" w:name="_Toc44232509"/>
      <w:r>
        <w:t xml:space="preserve">This section describes </w:t>
      </w:r>
      <w:r w:rsidR="00936D30">
        <w:t>incremental</w:t>
      </w:r>
      <w:r>
        <w:t xml:space="preserve"> </w:t>
      </w:r>
      <w:r w:rsidR="00721A7C">
        <w:t xml:space="preserve">changes </w:t>
      </w:r>
      <w:r w:rsidR="00142A0D">
        <w:t xml:space="preserve">in each release of the project </w:t>
      </w:r>
    </w:p>
    <w:p w:rsidR="00062BCC" w:rsidRDefault="00936D30" w:rsidP="00142A0D">
      <w:pPr>
        <w:pStyle w:val="Heading2"/>
        <w:keepNext w:val="0"/>
      </w:pPr>
      <w:bookmarkStart w:id="8" w:name="_Toc252784693"/>
      <w:r>
        <w:t>Release 0.4</w:t>
      </w:r>
      <w:bookmarkEnd w:id="8"/>
    </w:p>
    <w:p w:rsidR="00F74947" w:rsidRDefault="00F74947" w:rsidP="00F74947">
      <w:pPr>
        <w:pStyle w:val="Heading3"/>
      </w:pPr>
      <w:bookmarkStart w:id="9" w:name="_Toc252784694"/>
      <w:r>
        <w:t>Use Cases</w:t>
      </w:r>
      <w:bookmarkEnd w:id="9"/>
    </w:p>
    <w:p w:rsidR="00F74947" w:rsidRDefault="00F74947" w:rsidP="00F74947">
      <w:pPr>
        <w:numPr>
          <w:ilvl w:val="0"/>
          <w:numId w:val="44"/>
        </w:numPr>
        <w:jc w:val="both"/>
      </w:pPr>
      <w:r>
        <w:t>TBD</w:t>
      </w:r>
    </w:p>
    <w:p w:rsidR="00F74947" w:rsidRDefault="00F74947" w:rsidP="00F74947">
      <w:pPr>
        <w:pStyle w:val="Heading3"/>
      </w:pPr>
      <w:bookmarkStart w:id="10" w:name="_Toc252784695"/>
      <w:r>
        <w:t>Features</w:t>
      </w:r>
      <w:bookmarkEnd w:id="10"/>
    </w:p>
    <w:p w:rsidR="008766BB" w:rsidRDefault="008766BB" w:rsidP="00F74947">
      <w:pPr>
        <w:numPr>
          <w:ilvl w:val="0"/>
          <w:numId w:val="44"/>
        </w:numPr>
        <w:jc w:val="both"/>
      </w:pPr>
      <w:r>
        <w:t>Navigation screen – Application/Family/Problem levels</w:t>
      </w:r>
    </w:p>
    <w:p w:rsidR="004144BD" w:rsidRDefault="00F74947" w:rsidP="00F74947">
      <w:pPr>
        <w:numPr>
          <w:ilvl w:val="0"/>
          <w:numId w:val="44"/>
        </w:numPr>
        <w:jc w:val="both"/>
      </w:pPr>
      <w:r>
        <w:t>Diagram import and export</w:t>
      </w:r>
      <w:r w:rsidR="00062BCC">
        <w:t>.</w:t>
      </w:r>
    </w:p>
    <w:p w:rsidR="008766BB" w:rsidRDefault="004144BD" w:rsidP="00F74947">
      <w:pPr>
        <w:numPr>
          <w:ilvl w:val="0"/>
          <w:numId w:val="44"/>
        </w:numPr>
        <w:jc w:val="both"/>
      </w:pPr>
      <w:r>
        <w:t>Python blocks</w:t>
      </w:r>
    </w:p>
    <w:p w:rsidR="00062BCC" w:rsidRDefault="008766BB" w:rsidP="00F74947">
      <w:pPr>
        <w:numPr>
          <w:ilvl w:val="0"/>
          <w:numId w:val="44"/>
        </w:numPr>
        <w:jc w:val="both"/>
      </w:pPr>
      <w:r>
        <w:t>Connections and stubs have types</w:t>
      </w:r>
    </w:p>
    <w:p w:rsidR="00297017" w:rsidRDefault="00297017" w:rsidP="00F74947">
      <w:pPr>
        <w:numPr>
          <w:ilvl w:val="0"/>
          <w:numId w:val="44"/>
        </w:numPr>
        <w:jc w:val="both"/>
      </w:pPr>
      <w:r>
        <w:t>Added license statement on module load.</w:t>
      </w:r>
    </w:p>
    <w:p w:rsidR="00BF7D29" w:rsidRDefault="00297017" w:rsidP="00F74947">
      <w:pPr>
        <w:numPr>
          <w:ilvl w:val="0"/>
          <w:numId w:val="44"/>
        </w:numPr>
        <w:jc w:val="both"/>
      </w:pPr>
      <w:r>
        <w:t>Javadoc available from the Gateway configuration page</w:t>
      </w:r>
    </w:p>
    <w:p w:rsidR="008766BB" w:rsidRDefault="008766BB" w:rsidP="008766BB">
      <w:pPr>
        <w:numPr>
          <w:ilvl w:val="0"/>
          <w:numId w:val="44"/>
        </w:numPr>
        <w:jc w:val="both"/>
      </w:pPr>
      <w:r>
        <w:t>New</w:t>
      </w:r>
      <w:r w:rsidR="00BF7D29">
        <w:t xml:space="preserve"> blocks</w:t>
      </w:r>
      <w:r>
        <w:t xml:space="preserve"> – and/or/inhibit/SQC</w:t>
      </w:r>
    </w:p>
    <w:p w:rsidR="00F74947" w:rsidRDefault="008766BB" w:rsidP="00F74947">
      <w:pPr>
        <w:numPr>
          <w:ilvl w:val="0"/>
          <w:numId w:val="44"/>
        </w:numPr>
        <w:jc w:val="both"/>
      </w:pPr>
      <w:r>
        <w:t>Transmit/receive</w:t>
      </w:r>
    </w:p>
    <w:p w:rsidR="00F74947" w:rsidRDefault="00F74947" w:rsidP="00F74947">
      <w:pPr>
        <w:pStyle w:val="Heading3"/>
      </w:pPr>
      <w:bookmarkStart w:id="11" w:name="_Toc252784696"/>
      <w:r>
        <w:t>Bug Fixes</w:t>
      </w:r>
      <w:bookmarkEnd w:id="11"/>
    </w:p>
    <w:p w:rsidR="00F74947" w:rsidRDefault="00F74947" w:rsidP="00F74947">
      <w:pPr>
        <w:numPr>
          <w:ilvl w:val="0"/>
          <w:numId w:val="44"/>
        </w:numPr>
        <w:jc w:val="both"/>
      </w:pPr>
      <w:r>
        <w:t>When a diagram is renamed in the Nav tree, the workspace tab name changes also.</w:t>
      </w:r>
    </w:p>
    <w:bookmarkEnd w:id="3"/>
    <w:bookmarkEnd w:id="7"/>
    <w:p w:rsidR="004144BD" w:rsidRDefault="004144BD" w:rsidP="00142A0D">
      <w:pPr>
        <w:keepNext/>
        <w:spacing w:before="120"/>
        <w:jc w:val="both"/>
        <w:rPr>
          <w:b/>
        </w:rPr>
      </w:pPr>
    </w:p>
    <w:p w:rsidR="004144BD" w:rsidRDefault="004144BD" w:rsidP="004144BD">
      <w:pPr>
        <w:pStyle w:val="Heading2"/>
        <w:keepNext w:val="0"/>
      </w:pPr>
      <w:r>
        <w:t>Release 0.5</w:t>
      </w:r>
    </w:p>
    <w:p w:rsidR="004144BD" w:rsidRDefault="004144BD" w:rsidP="004144BD">
      <w:pPr>
        <w:pStyle w:val="Heading3"/>
      </w:pPr>
      <w:r>
        <w:t>Use Cases</w:t>
      </w:r>
    </w:p>
    <w:p w:rsidR="004144BD" w:rsidRDefault="004144BD" w:rsidP="004144BD">
      <w:pPr>
        <w:numPr>
          <w:ilvl w:val="0"/>
          <w:numId w:val="44"/>
        </w:numPr>
        <w:jc w:val="both"/>
      </w:pPr>
      <w:r>
        <w:t>TBD</w:t>
      </w:r>
    </w:p>
    <w:p w:rsidR="004144BD" w:rsidRDefault="004144BD" w:rsidP="004144BD">
      <w:pPr>
        <w:pStyle w:val="Heading3"/>
      </w:pPr>
      <w:r>
        <w:t>Features</w:t>
      </w:r>
    </w:p>
    <w:p w:rsidR="004144BD" w:rsidRDefault="004144BD" w:rsidP="004144BD">
      <w:pPr>
        <w:numPr>
          <w:ilvl w:val="0"/>
          <w:numId w:val="44"/>
        </w:numPr>
        <w:jc w:val="both"/>
      </w:pPr>
      <w:r>
        <w:t>Block cut, copy, paste and delete.</w:t>
      </w:r>
    </w:p>
    <w:p w:rsidR="004144BD" w:rsidRDefault="004144BD" w:rsidP="004144BD">
      <w:pPr>
        <w:pStyle w:val="Heading3"/>
      </w:pPr>
      <w:r>
        <w:t>Bug Fixes</w:t>
      </w:r>
    </w:p>
    <w:p w:rsidR="004144BD" w:rsidRDefault="004144BD" w:rsidP="004144BD">
      <w:pPr>
        <w:numPr>
          <w:ilvl w:val="0"/>
          <w:numId w:val="44"/>
        </w:numPr>
        <w:jc w:val="both"/>
      </w:pPr>
      <w:r>
        <w:t>.</w:t>
      </w:r>
    </w:p>
    <w:p w:rsidR="00CF326F" w:rsidRPr="00531851" w:rsidRDefault="00CF326F" w:rsidP="00142A0D">
      <w:pPr>
        <w:keepNext/>
        <w:spacing w:before="120"/>
        <w:jc w:val="both"/>
        <w:rPr>
          <w:b/>
        </w:rPr>
      </w:pPr>
    </w:p>
    <w:sectPr w:rsidR="00CF326F" w:rsidRPr="00531851" w:rsidSect="00721A7C">
      <w:pgSz w:w="12240" w:h="15840" w:code="1"/>
      <w:pgMar w:top="1440" w:right="1440" w:bottom="1440" w:left="1440" w:gutter="0"/>
      <w:pgNumType w:start="1"/>
      <w:docGrid w:linePitch="27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D30" w:rsidRDefault="00936D30">
      <w:r>
        <w:separator/>
      </w:r>
    </w:p>
  </w:endnote>
  <w:endnote w:type="continuationSeparator" w:id="0">
    <w:p w:rsidR="00936D30" w:rsidRDefault="00936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1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091485">
    <w:pPr>
      <w:pStyle w:val="Footer"/>
    </w:pPr>
    <w:fldSimple w:instr="PAGE  ">
      <w:r w:rsidR="00936D30">
        <w:rPr>
          <w:noProof/>
        </w:rPr>
        <w:t>3</w:t>
      </w:r>
    </w:fldSimple>
  </w:p>
  <w:p w:rsidR="00936D30" w:rsidRDefault="00936D30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936D30">
    <w:pPr>
      <w:pStyle w:val="Footer"/>
    </w:pPr>
    <w:r>
      <w:tab/>
    </w:r>
    <w:r>
      <w:tab/>
      <w:t xml:space="preserve">Page </w:t>
    </w:r>
    <w:fldSimple w:instr=" PAGE   \* MERGEFORMAT ">
      <w:r w:rsidR="008766BB">
        <w:rPr>
          <w:noProof/>
        </w:rPr>
        <w:t>4</w:t>
      </w:r>
    </w:fldSimple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170"/>
      <w:gridCol w:w="6570"/>
      <w:gridCol w:w="1818"/>
    </w:tblGrid>
    <w:tr w:rsidR="00936D30">
      <w:trPr>
        <w:cantSplit/>
        <w:trHeight w:val="138"/>
      </w:trPr>
      <w:tc>
        <w:tcPr>
          <w:tcW w:w="1170" w:type="dxa"/>
          <w:vMerge w:val="restart"/>
        </w:tcPr>
        <w:p w:rsidR="00936D30" w:rsidRPr="00030B07" w:rsidRDefault="00936D30">
          <w:pPr>
            <w:pStyle w:val="Footer"/>
          </w:pPr>
        </w:p>
      </w:tc>
      <w:tc>
        <w:tcPr>
          <w:tcW w:w="6570" w:type="dxa"/>
        </w:tcPr>
        <w:p w:rsidR="00936D30" w:rsidRPr="00030B07" w:rsidRDefault="00936D30">
          <w:pPr>
            <w:pStyle w:val="Footer"/>
          </w:pPr>
        </w:p>
      </w:tc>
      <w:tc>
        <w:tcPr>
          <w:tcW w:w="1818" w:type="dxa"/>
        </w:tcPr>
        <w:p w:rsidR="00936D30" w:rsidRPr="00030B07" w:rsidRDefault="00936D30">
          <w:pPr>
            <w:pStyle w:val="Footer"/>
          </w:pPr>
          <w:r w:rsidRPr="00030B07">
            <w:tab/>
          </w:r>
        </w:p>
      </w:tc>
    </w:tr>
    <w:tr w:rsidR="00936D30">
      <w:trPr>
        <w:cantSplit/>
        <w:trHeight w:val="183"/>
      </w:trPr>
      <w:tc>
        <w:tcPr>
          <w:tcW w:w="1170" w:type="dxa"/>
          <w:vMerge/>
        </w:tcPr>
        <w:p w:rsidR="00936D30" w:rsidRPr="00030B07" w:rsidRDefault="00936D30">
          <w:pPr>
            <w:pStyle w:val="Footer"/>
          </w:pPr>
        </w:p>
      </w:tc>
      <w:tc>
        <w:tcPr>
          <w:tcW w:w="6570" w:type="dxa"/>
        </w:tcPr>
        <w:p w:rsidR="00936D30" w:rsidRPr="00030B07" w:rsidRDefault="00936D30">
          <w:pPr>
            <w:pStyle w:val="Footer"/>
          </w:pPr>
        </w:p>
      </w:tc>
      <w:tc>
        <w:tcPr>
          <w:tcW w:w="1818" w:type="dxa"/>
        </w:tcPr>
        <w:p w:rsidR="00936D30" w:rsidRPr="00030B07" w:rsidRDefault="00936D30">
          <w:pPr>
            <w:pStyle w:val="Footer"/>
          </w:pPr>
          <w:r w:rsidRPr="00030B07">
            <w:tab/>
          </w:r>
        </w:p>
      </w:tc>
    </w:tr>
  </w:tbl>
  <w:p w:rsidR="00936D30" w:rsidRDefault="00936D30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D30" w:rsidRDefault="00936D30">
      <w:r>
        <w:separator/>
      </w:r>
    </w:p>
  </w:footnote>
  <w:footnote w:type="continuationSeparator" w:id="0">
    <w:p w:rsidR="00936D30" w:rsidRDefault="00936D30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936D30" w:rsidP="00721A7C">
    <w:pPr>
      <w:pStyle w:val="Header"/>
      <w:tabs>
        <w:tab w:val="clear" w:pos="8640"/>
        <w:tab w:val="right" w:pos="9360"/>
      </w:tabs>
    </w:pPr>
    <w:r>
      <w:t>BLT – Change Log</w:t>
    </w:r>
  </w:p>
  <w:p w:rsidR="00936D30" w:rsidRPr="00721A7C" w:rsidRDefault="00936D30" w:rsidP="00721A7C">
    <w:pPr>
      <w:pStyle w:val="Header"/>
      <w:tabs>
        <w:tab w:val="clear" w:pos="8640"/>
        <w:tab w:val="right" w:pos="9360"/>
      </w:tabs>
    </w:pPr>
    <w:r>
      <w:tab/>
    </w:r>
    <w:r>
      <w:tab/>
      <w:t>ILS Automation, Inc.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D30" w:rsidRDefault="00936D30">
    <w:pPr>
      <w:pStyle w:val="Header"/>
    </w:pPr>
  </w:p>
  <w:p w:rsidR="00936D30" w:rsidRDefault="00936D30">
    <w:pPr>
      <w:pStyle w:val="Header"/>
    </w:pPr>
  </w:p>
  <w:p w:rsidR="00936D30" w:rsidRDefault="00936D3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1E093F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pStyle w:val="StyleHeading714ptBoldCentered"/>
      <w:suff w:val="nothing"/>
      <w:lvlText w:val="Appendix 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upperLetter"/>
      <w:suff w:val="nothing"/>
      <w:lvlText w:val="Appendix %7 -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3615712"/>
    <w:multiLevelType w:val="hybridMultilevel"/>
    <w:tmpl w:val="4C6A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A0339C"/>
    <w:multiLevelType w:val="hybridMultilevel"/>
    <w:tmpl w:val="06568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845E6A"/>
    <w:multiLevelType w:val="hybridMultilevel"/>
    <w:tmpl w:val="CA6E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02C1A"/>
    <w:multiLevelType w:val="hybridMultilevel"/>
    <w:tmpl w:val="36DA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AF5C96"/>
    <w:multiLevelType w:val="hybridMultilevel"/>
    <w:tmpl w:val="7ADAA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C770D1"/>
    <w:multiLevelType w:val="hybridMultilevel"/>
    <w:tmpl w:val="9F367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93E31E9"/>
    <w:multiLevelType w:val="hybridMultilevel"/>
    <w:tmpl w:val="EA04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DA4A59"/>
    <w:multiLevelType w:val="hybridMultilevel"/>
    <w:tmpl w:val="F16204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14646FD9"/>
    <w:multiLevelType w:val="hybridMultilevel"/>
    <w:tmpl w:val="6D3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042D2"/>
    <w:multiLevelType w:val="hybridMultilevel"/>
    <w:tmpl w:val="5ADC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5259C3"/>
    <w:multiLevelType w:val="hybridMultilevel"/>
    <w:tmpl w:val="973EB8A8"/>
    <w:lvl w:ilvl="0" w:tplc="83AE1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D25EE6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25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762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C5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00F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382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84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0E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1C995B1D"/>
    <w:multiLevelType w:val="hybridMultilevel"/>
    <w:tmpl w:val="7CE01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0951AE"/>
    <w:multiLevelType w:val="hybridMultilevel"/>
    <w:tmpl w:val="995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53F16"/>
    <w:multiLevelType w:val="hybridMultilevel"/>
    <w:tmpl w:val="CE7E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7E7A2B"/>
    <w:multiLevelType w:val="hybridMultilevel"/>
    <w:tmpl w:val="16AE7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9C653F1"/>
    <w:multiLevelType w:val="hybridMultilevel"/>
    <w:tmpl w:val="0236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F77AD"/>
    <w:multiLevelType w:val="hybridMultilevel"/>
    <w:tmpl w:val="633ECE08"/>
    <w:lvl w:ilvl="0" w:tplc="9F7E35B8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8EF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92375C"/>
    <w:multiLevelType w:val="hybridMultilevel"/>
    <w:tmpl w:val="001A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F002C9"/>
    <w:multiLevelType w:val="hybridMultilevel"/>
    <w:tmpl w:val="33F49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74D5501"/>
    <w:multiLevelType w:val="hybridMultilevel"/>
    <w:tmpl w:val="A0345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85D0F91"/>
    <w:multiLevelType w:val="hybridMultilevel"/>
    <w:tmpl w:val="CAD86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DE004E"/>
    <w:multiLevelType w:val="hybridMultilevel"/>
    <w:tmpl w:val="C22C9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D924FBB"/>
    <w:multiLevelType w:val="hybridMultilevel"/>
    <w:tmpl w:val="E4948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BE5403"/>
    <w:multiLevelType w:val="hybridMultilevel"/>
    <w:tmpl w:val="505660F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2F2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46270189"/>
    <w:multiLevelType w:val="hybridMultilevel"/>
    <w:tmpl w:val="2ACC4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293F68"/>
    <w:multiLevelType w:val="hybridMultilevel"/>
    <w:tmpl w:val="8C9A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DE7598"/>
    <w:multiLevelType w:val="hybridMultilevel"/>
    <w:tmpl w:val="29702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DC47F3"/>
    <w:multiLevelType w:val="hybridMultilevel"/>
    <w:tmpl w:val="F4A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B054DB"/>
    <w:multiLevelType w:val="hybridMultilevel"/>
    <w:tmpl w:val="2E0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50F05"/>
    <w:multiLevelType w:val="hybridMultilevel"/>
    <w:tmpl w:val="A8EE4B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F5D3CC6"/>
    <w:multiLevelType w:val="hybridMultilevel"/>
    <w:tmpl w:val="5F162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E1F37"/>
    <w:multiLevelType w:val="hybridMultilevel"/>
    <w:tmpl w:val="6F10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203D0B"/>
    <w:multiLevelType w:val="hybridMultilevel"/>
    <w:tmpl w:val="3CC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DB505F"/>
    <w:multiLevelType w:val="hybridMultilevel"/>
    <w:tmpl w:val="1628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ED4E9C"/>
    <w:multiLevelType w:val="hybridMultilevel"/>
    <w:tmpl w:val="EF40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D77F6F"/>
    <w:multiLevelType w:val="hybridMultilevel"/>
    <w:tmpl w:val="1DF248B8"/>
    <w:lvl w:ilvl="0" w:tplc="2C30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72158C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58A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283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8E9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C2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5C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04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669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6F4F7753"/>
    <w:multiLevelType w:val="hybridMultilevel"/>
    <w:tmpl w:val="16A6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BE79C2"/>
    <w:multiLevelType w:val="hybridMultilevel"/>
    <w:tmpl w:val="8FC4BE50"/>
    <w:lvl w:ilvl="0" w:tplc="16088F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F0F0F"/>
    <w:multiLevelType w:val="hybridMultilevel"/>
    <w:tmpl w:val="ACACB566"/>
    <w:lvl w:ilvl="0" w:tplc="040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>
    <w:nsid w:val="7D5A2FE7"/>
    <w:multiLevelType w:val="hybridMultilevel"/>
    <w:tmpl w:val="D332D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9"/>
  </w:num>
  <w:num w:numId="4">
    <w:abstractNumId w:val="44"/>
  </w:num>
  <w:num w:numId="5">
    <w:abstractNumId w:val="24"/>
  </w:num>
  <w:num w:numId="6">
    <w:abstractNumId w:val="43"/>
  </w:num>
  <w:num w:numId="7">
    <w:abstractNumId w:val="13"/>
  </w:num>
  <w:num w:numId="8">
    <w:abstractNumId w:val="42"/>
  </w:num>
  <w:num w:numId="9">
    <w:abstractNumId w:val="26"/>
  </w:num>
  <w:num w:numId="10">
    <w:abstractNumId w:val="32"/>
  </w:num>
  <w:num w:numId="11">
    <w:abstractNumId w:val="39"/>
  </w:num>
  <w:num w:numId="12">
    <w:abstractNumId w:val="6"/>
  </w:num>
  <w:num w:numId="13">
    <w:abstractNumId w:val="15"/>
  </w:num>
  <w:num w:numId="14">
    <w:abstractNumId w:val="9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31"/>
  </w:num>
  <w:num w:numId="20">
    <w:abstractNumId w:val="11"/>
  </w:num>
  <w:num w:numId="21">
    <w:abstractNumId w:val="17"/>
  </w:num>
  <w:num w:numId="22">
    <w:abstractNumId w:val="27"/>
  </w:num>
  <w:num w:numId="23">
    <w:abstractNumId w:val="30"/>
  </w:num>
  <w:num w:numId="24">
    <w:abstractNumId w:val="33"/>
  </w:num>
  <w:num w:numId="25">
    <w:abstractNumId w:val="23"/>
  </w:num>
  <w:num w:numId="26">
    <w:abstractNumId w:val="18"/>
  </w:num>
  <w:num w:numId="27">
    <w:abstractNumId w:val="45"/>
  </w:num>
  <w:num w:numId="28">
    <w:abstractNumId w:val="20"/>
  </w:num>
  <w:num w:numId="29">
    <w:abstractNumId w:val="28"/>
  </w:num>
  <w:num w:numId="30">
    <w:abstractNumId w:val="35"/>
  </w:num>
  <w:num w:numId="31">
    <w:abstractNumId w:val="34"/>
  </w:num>
  <w:num w:numId="32">
    <w:abstractNumId w:val="10"/>
  </w:num>
  <w:num w:numId="33">
    <w:abstractNumId w:val="7"/>
  </w:num>
  <w:num w:numId="34">
    <w:abstractNumId w:val="37"/>
  </w:num>
  <w:num w:numId="35">
    <w:abstractNumId w:val="8"/>
  </w:num>
  <w:num w:numId="36">
    <w:abstractNumId w:val="41"/>
  </w:num>
  <w:num w:numId="37">
    <w:abstractNumId w:val="16"/>
  </w:num>
  <w:num w:numId="38">
    <w:abstractNumId w:val="12"/>
  </w:num>
  <w:num w:numId="39">
    <w:abstractNumId w:val="38"/>
  </w:num>
  <w:num w:numId="40">
    <w:abstractNumId w:val="14"/>
  </w:num>
  <w:num w:numId="41">
    <w:abstractNumId w:val="40"/>
  </w:num>
  <w:num w:numId="42">
    <w:abstractNumId w:val="25"/>
  </w:num>
  <w:num w:numId="43">
    <w:abstractNumId w:val="21"/>
  </w:num>
  <w:num w:numId="44">
    <w:abstractNumId w:val="19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 w:numId="47">
    <w:abstractNumId w:val="3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8" w:dllVersion="513" w:checkStyle="1"/>
  <w:proofState w:grammar="clean"/>
  <w:attachedTemplate r:id="rId1"/>
  <w:linkStyles/>
  <w:doNotTrackMoves/>
  <w:defaultTabStop w:val="360"/>
  <w:drawingGridHorizontalSpacing w:val="10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 strokecolor="lime">
      <v:stroke endarrow="block" color="lime" weight="2.25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735F"/>
    <w:rsid w:val="00000219"/>
    <w:rsid w:val="00001C5A"/>
    <w:rsid w:val="00001C66"/>
    <w:rsid w:val="00001F5D"/>
    <w:rsid w:val="000020E1"/>
    <w:rsid w:val="0000275C"/>
    <w:rsid w:val="00005F9F"/>
    <w:rsid w:val="00006916"/>
    <w:rsid w:val="00007625"/>
    <w:rsid w:val="0000777F"/>
    <w:rsid w:val="0001153A"/>
    <w:rsid w:val="0001226F"/>
    <w:rsid w:val="000154FB"/>
    <w:rsid w:val="0001574C"/>
    <w:rsid w:val="00016010"/>
    <w:rsid w:val="0001697A"/>
    <w:rsid w:val="00017B9A"/>
    <w:rsid w:val="00021484"/>
    <w:rsid w:val="00024E12"/>
    <w:rsid w:val="0002506A"/>
    <w:rsid w:val="000252FB"/>
    <w:rsid w:val="00025C4A"/>
    <w:rsid w:val="00025F00"/>
    <w:rsid w:val="00026399"/>
    <w:rsid w:val="00026671"/>
    <w:rsid w:val="00026F3B"/>
    <w:rsid w:val="00027FD9"/>
    <w:rsid w:val="00030B07"/>
    <w:rsid w:val="0003207C"/>
    <w:rsid w:val="00033CAF"/>
    <w:rsid w:val="0003496A"/>
    <w:rsid w:val="0003542A"/>
    <w:rsid w:val="00036671"/>
    <w:rsid w:val="00037844"/>
    <w:rsid w:val="000406D8"/>
    <w:rsid w:val="00040A9A"/>
    <w:rsid w:val="000423C0"/>
    <w:rsid w:val="000432D2"/>
    <w:rsid w:val="00043E64"/>
    <w:rsid w:val="00044983"/>
    <w:rsid w:val="00046340"/>
    <w:rsid w:val="0004714D"/>
    <w:rsid w:val="00047F94"/>
    <w:rsid w:val="00050B7A"/>
    <w:rsid w:val="00052EA6"/>
    <w:rsid w:val="00054FB2"/>
    <w:rsid w:val="00055813"/>
    <w:rsid w:val="00056506"/>
    <w:rsid w:val="00056759"/>
    <w:rsid w:val="0005687E"/>
    <w:rsid w:val="00056E9D"/>
    <w:rsid w:val="000572BF"/>
    <w:rsid w:val="000573F7"/>
    <w:rsid w:val="000574AF"/>
    <w:rsid w:val="0006143D"/>
    <w:rsid w:val="0006177B"/>
    <w:rsid w:val="00062395"/>
    <w:rsid w:val="0006286F"/>
    <w:rsid w:val="00062BCC"/>
    <w:rsid w:val="000637B0"/>
    <w:rsid w:val="00063C33"/>
    <w:rsid w:val="00065465"/>
    <w:rsid w:val="0006676D"/>
    <w:rsid w:val="000667E4"/>
    <w:rsid w:val="000669F4"/>
    <w:rsid w:val="000670F9"/>
    <w:rsid w:val="00067F80"/>
    <w:rsid w:val="000700C1"/>
    <w:rsid w:val="000715A1"/>
    <w:rsid w:val="000723F2"/>
    <w:rsid w:val="000724A3"/>
    <w:rsid w:val="000728C2"/>
    <w:rsid w:val="00072E95"/>
    <w:rsid w:val="00073209"/>
    <w:rsid w:val="00073E0A"/>
    <w:rsid w:val="00073FDF"/>
    <w:rsid w:val="00074A94"/>
    <w:rsid w:val="00076A07"/>
    <w:rsid w:val="00080C61"/>
    <w:rsid w:val="00080D85"/>
    <w:rsid w:val="00081315"/>
    <w:rsid w:val="000832DE"/>
    <w:rsid w:val="000837A7"/>
    <w:rsid w:val="0008622C"/>
    <w:rsid w:val="00086DFF"/>
    <w:rsid w:val="00090C0F"/>
    <w:rsid w:val="00091485"/>
    <w:rsid w:val="000922A9"/>
    <w:rsid w:val="00093178"/>
    <w:rsid w:val="000946CD"/>
    <w:rsid w:val="00094EC7"/>
    <w:rsid w:val="0009618D"/>
    <w:rsid w:val="000966D1"/>
    <w:rsid w:val="00097EA9"/>
    <w:rsid w:val="000A08BD"/>
    <w:rsid w:val="000A1394"/>
    <w:rsid w:val="000A16DE"/>
    <w:rsid w:val="000A1B98"/>
    <w:rsid w:val="000A1E2B"/>
    <w:rsid w:val="000A34A3"/>
    <w:rsid w:val="000A5490"/>
    <w:rsid w:val="000A67C2"/>
    <w:rsid w:val="000A732B"/>
    <w:rsid w:val="000A735C"/>
    <w:rsid w:val="000B0E8A"/>
    <w:rsid w:val="000B1BD6"/>
    <w:rsid w:val="000B2CA9"/>
    <w:rsid w:val="000B39ED"/>
    <w:rsid w:val="000B3F23"/>
    <w:rsid w:val="000B4B7C"/>
    <w:rsid w:val="000B4D9D"/>
    <w:rsid w:val="000B59C6"/>
    <w:rsid w:val="000C1424"/>
    <w:rsid w:val="000C2B34"/>
    <w:rsid w:val="000C499C"/>
    <w:rsid w:val="000C4F39"/>
    <w:rsid w:val="000C6964"/>
    <w:rsid w:val="000C731F"/>
    <w:rsid w:val="000C7A95"/>
    <w:rsid w:val="000D00C4"/>
    <w:rsid w:val="000D18BE"/>
    <w:rsid w:val="000D1B8F"/>
    <w:rsid w:val="000D2157"/>
    <w:rsid w:val="000D2430"/>
    <w:rsid w:val="000D2A7B"/>
    <w:rsid w:val="000D3FEC"/>
    <w:rsid w:val="000D5F84"/>
    <w:rsid w:val="000D6943"/>
    <w:rsid w:val="000E19B0"/>
    <w:rsid w:val="000E1D79"/>
    <w:rsid w:val="000E20B2"/>
    <w:rsid w:val="000E248D"/>
    <w:rsid w:val="000E286C"/>
    <w:rsid w:val="000E54A4"/>
    <w:rsid w:val="000E6781"/>
    <w:rsid w:val="000E7B29"/>
    <w:rsid w:val="000E7CE1"/>
    <w:rsid w:val="000E7CEC"/>
    <w:rsid w:val="000F0619"/>
    <w:rsid w:val="000F10DC"/>
    <w:rsid w:val="000F1A79"/>
    <w:rsid w:val="000F327F"/>
    <w:rsid w:val="000F420F"/>
    <w:rsid w:val="000F5E33"/>
    <w:rsid w:val="000F77B2"/>
    <w:rsid w:val="000F7C13"/>
    <w:rsid w:val="00100D24"/>
    <w:rsid w:val="00100EFA"/>
    <w:rsid w:val="00103975"/>
    <w:rsid w:val="0010454B"/>
    <w:rsid w:val="00105375"/>
    <w:rsid w:val="00105C66"/>
    <w:rsid w:val="00105E67"/>
    <w:rsid w:val="00107C15"/>
    <w:rsid w:val="00110184"/>
    <w:rsid w:val="00111F1C"/>
    <w:rsid w:val="00114F45"/>
    <w:rsid w:val="00116B6F"/>
    <w:rsid w:val="00117184"/>
    <w:rsid w:val="00120C4F"/>
    <w:rsid w:val="0012268F"/>
    <w:rsid w:val="001226F7"/>
    <w:rsid w:val="00124E30"/>
    <w:rsid w:val="00124EEA"/>
    <w:rsid w:val="00125571"/>
    <w:rsid w:val="00126977"/>
    <w:rsid w:val="00133398"/>
    <w:rsid w:val="00133432"/>
    <w:rsid w:val="00133A12"/>
    <w:rsid w:val="00136021"/>
    <w:rsid w:val="00136486"/>
    <w:rsid w:val="001421F0"/>
    <w:rsid w:val="00142A0D"/>
    <w:rsid w:val="00143EB2"/>
    <w:rsid w:val="00144384"/>
    <w:rsid w:val="0014579B"/>
    <w:rsid w:val="00145CC2"/>
    <w:rsid w:val="00150E6A"/>
    <w:rsid w:val="00152F21"/>
    <w:rsid w:val="00153904"/>
    <w:rsid w:val="00154AE8"/>
    <w:rsid w:val="001563A7"/>
    <w:rsid w:val="00157AAA"/>
    <w:rsid w:val="001625DA"/>
    <w:rsid w:val="0016272B"/>
    <w:rsid w:val="0016303D"/>
    <w:rsid w:val="00163D33"/>
    <w:rsid w:val="0016498F"/>
    <w:rsid w:val="00164B52"/>
    <w:rsid w:val="00165C5A"/>
    <w:rsid w:val="00165D16"/>
    <w:rsid w:val="001711E2"/>
    <w:rsid w:val="001737C2"/>
    <w:rsid w:val="00173881"/>
    <w:rsid w:val="001745C2"/>
    <w:rsid w:val="0017502B"/>
    <w:rsid w:val="00175B50"/>
    <w:rsid w:val="00177707"/>
    <w:rsid w:val="0018375F"/>
    <w:rsid w:val="00183DC2"/>
    <w:rsid w:val="00183F53"/>
    <w:rsid w:val="001844D3"/>
    <w:rsid w:val="00184D02"/>
    <w:rsid w:val="0018541C"/>
    <w:rsid w:val="00185F88"/>
    <w:rsid w:val="00186DD0"/>
    <w:rsid w:val="00191935"/>
    <w:rsid w:val="001919AD"/>
    <w:rsid w:val="0019229E"/>
    <w:rsid w:val="00192B8F"/>
    <w:rsid w:val="00193985"/>
    <w:rsid w:val="00194D46"/>
    <w:rsid w:val="0019533F"/>
    <w:rsid w:val="00195587"/>
    <w:rsid w:val="001957C4"/>
    <w:rsid w:val="0019649B"/>
    <w:rsid w:val="00196A5E"/>
    <w:rsid w:val="001A2E89"/>
    <w:rsid w:val="001A3062"/>
    <w:rsid w:val="001A494D"/>
    <w:rsid w:val="001A63B4"/>
    <w:rsid w:val="001A64C1"/>
    <w:rsid w:val="001A64D4"/>
    <w:rsid w:val="001A77E5"/>
    <w:rsid w:val="001B2A92"/>
    <w:rsid w:val="001B2F9D"/>
    <w:rsid w:val="001B3340"/>
    <w:rsid w:val="001B3ABF"/>
    <w:rsid w:val="001B56FC"/>
    <w:rsid w:val="001B5BE5"/>
    <w:rsid w:val="001B5CD7"/>
    <w:rsid w:val="001B659C"/>
    <w:rsid w:val="001B68B8"/>
    <w:rsid w:val="001B794D"/>
    <w:rsid w:val="001C017D"/>
    <w:rsid w:val="001C088C"/>
    <w:rsid w:val="001C0907"/>
    <w:rsid w:val="001C0C2E"/>
    <w:rsid w:val="001C0D6F"/>
    <w:rsid w:val="001C0E55"/>
    <w:rsid w:val="001C23B8"/>
    <w:rsid w:val="001C30C6"/>
    <w:rsid w:val="001C3D0D"/>
    <w:rsid w:val="001C6AEE"/>
    <w:rsid w:val="001C7A4E"/>
    <w:rsid w:val="001D351D"/>
    <w:rsid w:val="001D5483"/>
    <w:rsid w:val="001D64B9"/>
    <w:rsid w:val="001D671E"/>
    <w:rsid w:val="001D676F"/>
    <w:rsid w:val="001D7454"/>
    <w:rsid w:val="001E04C8"/>
    <w:rsid w:val="001E07A9"/>
    <w:rsid w:val="001E3859"/>
    <w:rsid w:val="001E506E"/>
    <w:rsid w:val="001E562C"/>
    <w:rsid w:val="001E5E0C"/>
    <w:rsid w:val="001E650F"/>
    <w:rsid w:val="001F0DBC"/>
    <w:rsid w:val="001F17BD"/>
    <w:rsid w:val="001F2E54"/>
    <w:rsid w:val="001F5E7C"/>
    <w:rsid w:val="001F7113"/>
    <w:rsid w:val="001F76C7"/>
    <w:rsid w:val="00203CC0"/>
    <w:rsid w:val="00207699"/>
    <w:rsid w:val="00210C55"/>
    <w:rsid w:val="00210D4C"/>
    <w:rsid w:val="0021226A"/>
    <w:rsid w:val="00212A59"/>
    <w:rsid w:val="00213215"/>
    <w:rsid w:val="00213F07"/>
    <w:rsid w:val="002147F2"/>
    <w:rsid w:val="002158E1"/>
    <w:rsid w:val="00215BF6"/>
    <w:rsid w:val="002219DE"/>
    <w:rsid w:val="00222247"/>
    <w:rsid w:val="0022258F"/>
    <w:rsid w:val="00222F8B"/>
    <w:rsid w:val="002236A6"/>
    <w:rsid w:val="00223E12"/>
    <w:rsid w:val="002250F2"/>
    <w:rsid w:val="00227B57"/>
    <w:rsid w:val="002301CD"/>
    <w:rsid w:val="00230328"/>
    <w:rsid w:val="0023050E"/>
    <w:rsid w:val="00232CF5"/>
    <w:rsid w:val="0023446D"/>
    <w:rsid w:val="00236B6A"/>
    <w:rsid w:val="002372D2"/>
    <w:rsid w:val="0023774B"/>
    <w:rsid w:val="00237DFC"/>
    <w:rsid w:val="00240CA8"/>
    <w:rsid w:val="00240FA0"/>
    <w:rsid w:val="00243492"/>
    <w:rsid w:val="002440D3"/>
    <w:rsid w:val="002442BE"/>
    <w:rsid w:val="00245D61"/>
    <w:rsid w:val="00251A50"/>
    <w:rsid w:val="00251D0B"/>
    <w:rsid w:val="0025215D"/>
    <w:rsid w:val="002536AD"/>
    <w:rsid w:val="00255B07"/>
    <w:rsid w:val="00255CB9"/>
    <w:rsid w:val="00255EF4"/>
    <w:rsid w:val="0025764D"/>
    <w:rsid w:val="00264D4E"/>
    <w:rsid w:val="00265A39"/>
    <w:rsid w:val="0026744B"/>
    <w:rsid w:val="002677DF"/>
    <w:rsid w:val="00270379"/>
    <w:rsid w:val="002725AA"/>
    <w:rsid w:val="0027339B"/>
    <w:rsid w:val="00274357"/>
    <w:rsid w:val="00274AF0"/>
    <w:rsid w:val="00275083"/>
    <w:rsid w:val="00276112"/>
    <w:rsid w:val="00276F10"/>
    <w:rsid w:val="00277409"/>
    <w:rsid w:val="00277E6C"/>
    <w:rsid w:val="00280342"/>
    <w:rsid w:val="00282315"/>
    <w:rsid w:val="00284B3C"/>
    <w:rsid w:val="002851C5"/>
    <w:rsid w:val="00286401"/>
    <w:rsid w:val="00286D3D"/>
    <w:rsid w:val="0028785F"/>
    <w:rsid w:val="00291164"/>
    <w:rsid w:val="002915AA"/>
    <w:rsid w:val="002919A3"/>
    <w:rsid w:val="0029399A"/>
    <w:rsid w:val="00293D9A"/>
    <w:rsid w:val="002950DC"/>
    <w:rsid w:val="00296148"/>
    <w:rsid w:val="00296B06"/>
    <w:rsid w:val="00296EE3"/>
    <w:rsid w:val="00297017"/>
    <w:rsid w:val="00297A84"/>
    <w:rsid w:val="002A0EE3"/>
    <w:rsid w:val="002A201A"/>
    <w:rsid w:val="002A2054"/>
    <w:rsid w:val="002A2608"/>
    <w:rsid w:val="002A2719"/>
    <w:rsid w:val="002A2C74"/>
    <w:rsid w:val="002A56B2"/>
    <w:rsid w:val="002A6002"/>
    <w:rsid w:val="002A7B8C"/>
    <w:rsid w:val="002B18D4"/>
    <w:rsid w:val="002B32AB"/>
    <w:rsid w:val="002B62B9"/>
    <w:rsid w:val="002B65DF"/>
    <w:rsid w:val="002B7B99"/>
    <w:rsid w:val="002C07F8"/>
    <w:rsid w:val="002C0DB3"/>
    <w:rsid w:val="002C279E"/>
    <w:rsid w:val="002C2AB5"/>
    <w:rsid w:val="002C33CC"/>
    <w:rsid w:val="002C3867"/>
    <w:rsid w:val="002C3CDB"/>
    <w:rsid w:val="002C437F"/>
    <w:rsid w:val="002C5371"/>
    <w:rsid w:val="002C6252"/>
    <w:rsid w:val="002C6A15"/>
    <w:rsid w:val="002C6DCC"/>
    <w:rsid w:val="002C735F"/>
    <w:rsid w:val="002C75A3"/>
    <w:rsid w:val="002D031A"/>
    <w:rsid w:val="002D0602"/>
    <w:rsid w:val="002D0D14"/>
    <w:rsid w:val="002D1A77"/>
    <w:rsid w:val="002D1B04"/>
    <w:rsid w:val="002D1B28"/>
    <w:rsid w:val="002D1F51"/>
    <w:rsid w:val="002D2F56"/>
    <w:rsid w:val="002D3C48"/>
    <w:rsid w:val="002D44C0"/>
    <w:rsid w:val="002D502B"/>
    <w:rsid w:val="002D5546"/>
    <w:rsid w:val="002D592E"/>
    <w:rsid w:val="002D602F"/>
    <w:rsid w:val="002D64C3"/>
    <w:rsid w:val="002D71D5"/>
    <w:rsid w:val="002E07F6"/>
    <w:rsid w:val="002E1778"/>
    <w:rsid w:val="002E257F"/>
    <w:rsid w:val="002E2CBE"/>
    <w:rsid w:val="002E2D80"/>
    <w:rsid w:val="002E35B0"/>
    <w:rsid w:val="002E3A86"/>
    <w:rsid w:val="002E3B56"/>
    <w:rsid w:val="002E4865"/>
    <w:rsid w:val="002E62C0"/>
    <w:rsid w:val="002E6B13"/>
    <w:rsid w:val="002E6C46"/>
    <w:rsid w:val="002E7EC7"/>
    <w:rsid w:val="002F0973"/>
    <w:rsid w:val="002F0976"/>
    <w:rsid w:val="002F0B03"/>
    <w:rsid w:val="002F0F12"/>
    <w:rsid w:val="002F1DE0"/>
    <w:rsid w:val="002F1E26"/>
    <w:rsid w:val="002F207C"/>
    <w:rsid w:val="002F280D"/>
    <w:rsid w:val="002F3F33"/>
    <w:rsid w:val="002F429C"/>
    <w:rsid w:val="002F4F43"/>
    <w:rsid w:val="002F571C"/>
    <w:rsid w:val="002F69BF"/>
    <w:rsid w:val="002F7ED5"/>
    <w:rsid w:val="0030162E"/>
    <w:rsid w:val="00304A05"/>
    <w:rsid w:val="00305C90"/>
    <w:rsid w:val="00306882"/>
    <w:rsid w:val="00307026"/>
    <w:rsid w:val="003073B8"/>
    <w:rsid w:val="00310122"/>
    <w:rsid w:val="003117F2"/>
    <w:rsid w:val="00311AD4"/>
    <w:rsid w:val="00312BB8"/>
    <w:rsid w:val="0031341E"/>
    <w:rsid w:val="00313785"/>
    <w:rsid w:val="00320679"/>
    <w:rsid w:val="003210B8"/>
    <w:rsid w:val="00321E0D"/>
    <w:rsid w:val="00321FBF"/>
    <w:rsid w:val="003222E5"/>
    <w:rsid w:val="003228ED"/>
    <w:rsid w:val="003266E6"/>
    <w:rsid w:val="003267FD"/>
    <w:rsid w:val="00330B49"/>
    <w:rsid w:val="00331701"/>
    <w:rsid w:val="00332545"/>
    <w:rsid w:val="00336527"/>
    <w:rsid w:val="00336D36"/>
    <w:rsid w:val="00343360"/>
    <w:rsid w:val="0034360D"/>
    <w:rsid w:val="00344D1B"/>
    <w:rsid w:val="00346776"/>
    <w:rsid w:val="003478B1"/>
    <w:rsid w:val="003478DC"/>
    <w:rsid w:val="00347F1A"/>
    <w:rsid w:val="003517F6"/>
    <w:rsid w:val="0035456A"/>
    <w:rsid w:val="00357232"/>
    <w:rsid w:val="003602C5"/>
    <w:rsid w:val="003605DC"/>
    <w:rsid w:val="00360F68"/>
    <w:rsid w:val="0036188B"/>
    <w:rsid w:val="00361C51"/>
    <w:rsid w:val="00362C0B"/>
    <w:rsid w:val="00367DBD"/>
    <w:rsid w:val="0037134C"/>
    <w:rsid w:val="003719C9"/>
    <w:rsid w:val="00372BE6"/>
    <w:rsid w:val="0037339F"/>
    <w:rsid w:val="003756F1"/>
    <w:rsid w:val="00375FD5"/>
    <w:rsid w:val="003764F7"/>
    <w:rsid w:val="00377CFF"/>
    <w:rsid w:val="00380275"/>
    <w:rsid w:val="003815A2"/>
    <w:rsid w:val="00381675"/>
    <w:rsid w:val="00381A93"/>
    <w:rsid w:val="00381FDF"/>
    <w:rsid w:val="003823A6"/>
    <w:rsid w:val="003838BC"/>
    <w:rsid w:val="00384FB3"/>
    <w:rsid w:val="003853EC"/>
    <w:rsid w:val="00385606"/>
    <w:rsid w:val="00386470"/>
    <w:rsid w:val="00387A3E"/>
    <w:rsid w:val="00387AF9"/>
    <w:rsid w:val="00390D6B"/>
    <w:rsid w:val="003928E3"/>
    <w:rsid w:val="00392B6E"/>
    <w:rsid w:val="0039327E"/>
    <w:rsid w:val="00393498"/>
    <w:rsid w:val="00395649"/>
    <w:rsid w:val="003959E2"/>
    <w:rsid w:val="0039632C"/>
    <w:rsid w:val="00397BCC"/>
    <w:rsid w:val="003A3B0F"/>
    <w:rsid w:val="003A48F2"/>
    <w:rsid w:val="003A4B3C"/>
    <w:rsid w:val="003A5868"/>
    <w:rsid w:val="003A5C5B"/>
    <w:rsid w:val="003A5CD2"/>
    <w:rsid w:val="003A6434"/>
    <w:rsid w:val="003B0859"/>
    <w:rsid w:val="003B16A4"/>
    <w:rsid w:val="003B1DD6"/>
    <w:rsid w:val="003B2827"/>
    <w:rsid w:val="003B395D"/>
    <w:rsid w:val="003B3CE3"/>
    <w:rsid w:val="003B4E21"/>
    <w:rsid w:val="003B4EBF"/>
    <w:rsid w:val="003B6410"/>
    <w:rsid w:val="003B6983"/>
    <w:rsid w:val="003C056B"/>
    <w:rsid w:val="003C183F"/>
    <w:rsid w:val="003C1A64"/>
    <w:rsid w:val="003C1CBC"/>
    <w:rsid w:val="003C1EED"/>
    <w:rsid w:val="003C2064"/>
    <w:rsid w:val="003C393C"/>
    <w:rsid w:val="003C3F41"/>
    <w:rsid w:val="003C6AE4"/>
    <w:rsid w:val="003D25BE"/>
    <w:rsid w:val="003D264E"/>
    <w:rsid w:val="003D293C"/>
    <w:rsid w:val="003D318D"/>
    <w:rsid w:val="003D3417"/>
    <w:rsid w:val="003D39F2"/>
    <w:rsid w:val="003D46E1"/>
    <w:rsid w:val="003D4C73"/>
    <w:rsid w:val="003D546F"/>
    <w:rsid w:val="003D5A41"/>
    <w:rsid w:val="003D6A8F"/>
    <w:rsid w:val="003D6F2A"/>
    <w:rsid w:val="003D71A4"/>
    <w:rsid w:val="003D7C77"/>
    <w:rsid w:val="003E00B4"/>
    <w:rsid w:val="003E10E9"/>
    <w:rsid w:val="003E1EE4"/>
    <w:rsid w:val="003E227D"/>
    <w:rsid w:val="003E2525"/>
    <w:rsid w:val="003E3D0B"/>
    <w:rsid w:val="003E5012"/>
    <w:rsid w:val="003E65C5"/>
    <w:rsid w:val="003E7628"/>
    <w:rsid w:val="003F5948"/>
    <w:rsid w:val="003F76F6"/>
    <w:rsid w:val="004008C4"/>
    <w:rsid w:val="00400F71"/>
    <w:rsid w:val="004046BE"/>
    <w:rsid w:val="004053DD"/>
    <w:rsid w:val="00406167"/>
    <w:rsid w:val="00407DF0"/>
    <w:rsid w:val="0041167C"/>
    <w:rsid w:val="0041173F"/>
    <w:rsid w:val="00412DF4"/>
    <w:rsid w:val="00412F67"/>
    <w:rsid w:val="00412F73"/>
    <w:rsid w:val="0041403B"/>
    <w:rsid w:val="004144BD"/>
    <w:rsid w:val="0041468D"/>
    <w:rsid w:val="004148FF"/>
    <w:rsid w:val="00414B50"/>
    <w:rsid w:val="004154E9"/>
    <w:rsid w:val="0041598E"/>
    <w:rsid w:val="00420986"/>
    <w:rsid w:val="00422519"/>
    <w:rsid w:val="00422F85"/>
    <w:rsid w:val="0042327A"/>
    <w:rsid w:val="00424D57"/>
    <w:rsid w:val="004267AE"/>
    <w:rsid w:val="00430488"/>
    <w:rsid w:val="004330EA"/>
    <w:rsid w:val="00433200"/>
    <w:rsid w:val="00434A17"/>
    <w:rsid w:val="00434FDE"/>
    <w:rsid w:val="00435793"/>
    <w:rsid w:val="00435859"/>
    <w:rsid w:val="00437F82"/>
    <w:rsid w:val="00440872"/>
    <w:rsid w:val="00441B98"/>
    <w:rsid w:val="00443119"/>
    <w:rsid w:val="004436A0"/>
    <w:rsid w:val="00443B52"/>
    <w:rsid w:val="00443D75"/>
    <w:rsid w:val="00443FAB"/>
    <w:rsid w:val="00445775"/>
    <w:rsid w:val="00445B5F"/>
    <w:rsid w:val="00446183"/>
    <w:rsid w:val="004467DB"/>
    <w:rsid w:val="00446801"/>
    <w:rsid w:val="0044750B"/>
    <w:rsid w:val="00451F54"/>
    <w:rsid w:val="004521CC"/>
    <w:rsid w:val="00452798"/>
    <w:rsid w:val="0045499F"/>
    <w:rsid w:val="00455241"/>
    <w:rsid w:val="00455642"/>
    <w:rsid w:val="004559A0"/>
    <w:rsid w:val="00455ADB"/>
    <w:rsid w:val="00457665"/>
    <w:rsid w:val="00457703"/>
    <w:rsid w:val="004600F2"/>
    <w:rsid w:val="00461012"/>
    <w:rsid w:val="0046206E"/>
    <w:rsid w:val="00462385"/>
    <w:rsid w:val="0046304B"/>
    <w:rsid w:val="0046469B"/>
    <w:rsid w:val="00465EEC"/>
    <w:rsid w:val="00466D2B"/>
    <w:rsid w:val="00467229"/>
    <w:rsid w:val="00471E07"/>
    <w:rsid w:val="0047235F"/>
    <w:rsid w:val="004733B2"/>
    <w:rsid w:val="004747D1"/>
    <w:rsid w:val="004749C6"/>
    <w:rsid w:val="00475FBE"/>
    <w:rsid w:val="004766B8"/>
    <w:rsid w:val="00476A0F"/>
    <w:rsid w:val="00477456"/>
    <w:rsid w:val="0048264C"/>
    <w:rsid w:val="00482BED"/>
    <w:rsid w:val="00482E6E"/>
    <w:rsid w:val="00484B2C"/>
    <w:rsid w:val="00487D6D"/>
    <w:rsid w:val="00493E4E"/>
    <w:rsid w:val="00495463"/>
    <w:rsid w:val="00497861"/>
    <w:rsid w:val="004A0364"/>
    <w:rsid w:val="004A0B4E"/>
    <w:rsid w:val="004A2D17"/>
    <w:rsid w:val="004A31D8"/>
    <w:rsid w:val="004A48F0"/>
    <w:rsid w:val="004A4DC6"/>
    <w:rsid w:val="004A5BC4"/>
    <w:rsid w:val="004A608C"/>
    <w:rsid w:val="004A62CD"/>
    <w:rsid w:val="004B03D3"/>
    <w:rsid w:val="004B0C5F"/>
    <w:rsid w:val="004B20E2"/>
    <w:rsid w:val="004B2CD2"/>
    <w:rsid w:val="004B3D2C"/>
    <w:rsid w:val="004B41FB"/>
    <w:rsid w:val="004B4E71"/>
    <w:rsid w:val="004B4EA3"/>
    <w:rsid w:val="004B562C"/>
    <w:rsid w:val="004B56BA"/>
    <w:rsid w:val="004B63CB"/>
    <w:rsid w:val="004B6470"/>
    <w:rsid w:val="004B66B1"/>
    <w:rsid w:val="004C0ABB"/>
    <w:rsid w:val="004C2C13"/>
    <w:rsid w:val="004C5311"/>
    <w:rsid w:val="004C5D4B"/>
    <w:rsid w:val="004D5FF3"/>
    <w:rsid w:val="004D6E40"/>
    <w:rsid w:val="004D7288"/>
    <w:rsid w:val="004D77BF"/>
    <w:rsid w:val="004D7FA0"/>
    <w:rsid w:val="004E08CB"/>
    <w:rsid w:val="004E158F"/>
    <w:rsid w:val="004E3614"/>
    <w:rsid w:val="004E393A"/>
    <w:rsid w:val="004E5652"/>
    <w:rsid w:val="004E66EF"/>
    <w:rsid w:val="004E6D05"/>
    <w:rsid w:val="004F074B"/>
    <w:rsid w:val="004F270E"/>
    <w:rsid w:val="004F2C34"/>
    <w:rsid w:val="004F327E"/>
    <w:rsid w:val="004F3E89"/>
    <w:rsid w:val="004F4C21"/>
    <w:rsid w:val="004F578C"/>
    <w:rsid w:val="004F6553"/>
    <w:rsid w:val="004F7791"/>
    <w:rsid w:val="004F7EE9"/>
    <w:rsid w:val="00500EA3"/>
    <w:rsid w:val="00501A30"/>
    <w:rsid w:val="0050233C"/>
    <w:rsid w:val="00502BEE"/>
    <w:rsid w:val="005058F7"/>
    <w:rsid w:val="00505E84"/>
    <w:rsid w:val="005066F4"/>
    <w:rsid w:val="00506CE7"/>
    <w:rsid w:val="00507531"/>
    <w:rsid w:val="00511F44"/>
    <w:rsid w:val="005121A9"/>
    <w:rsid w:val="00512225"/>
    <w:rsid w:val="005139BC"/>
    <w:rsid w:val="00513EB8"/>
    <w:rsid w:val="005155CE"/>
    <w:rsid w:val="00517A32"/>
    <w:rsid w:val="00521E5C"/>
    <w:rsid w:val="00521FF0"/>
    <w:rsid w:val="00522558"/>
    <w:rsid w:val="00523508"/>
    <w:rsid w:val="00523B9B"/>
    <w:rsid w:val="0052428E"/>
    <w:rsid w:val="00525C92"/>
    <w:rsid w:val="00527E46"/>
    <w:rsid w:val="005317FF"/>
    <w:rsid w:val="00531851"/>
    <w:rsid w:val="0053195D"/>
    <w:rsid w:val="0053270B"/>
    <w:rsid w:val="00533C19"/>
    <w:rsid w:val="00535598"/>
    <w:rsid w:val="005357B4"/>
    <w:rsid w:val="005362E9"/>
    <w:rsid w:val="00537002"/>
    <w:rsid w:val="0053707D"/>
    <w:rsid w:val="00537E36"/>
    <w:rsid w:val="005408A0"/>
    <w:rsid w:val="0054180C"/>
    <w:rsid w:val="00541ECA"/>
    <w:rsid w:val="00543423"/>
    <w:rsid w:val="00543437"/>
    <w:rsid w:val="00543B9B"/>
    <w:rsid w:val="0054467D"/>
    <w:rsid w:val="00545E88"/>
    <w:rsid w:val="00546B72"/>
    <w:rsid w:val="00547D8B"/>
    <w:rsid w:val="00547F3D"/>
    <w:rsid w:val="00550D32"/>
    <w:rsid w:val="005531FD"/>
    <w:rsid w:val="00553C45"/>
    <w:rsid w:val="00555586"/>
    <w:rsid w:val="00555D62"/>
    <w:rsid w:val="00555FAA"/>
    <w:rsid w:val="00556474"/>
    <w:rsid w:val="00561C4B"/>
    <w:rsid w:val="00561EBD"/>
    <w:rsid w:val="00563C17"/>
    <w:rsid w:val="00563C5D"/>
    <w:rsid w:val="00564016"/>
    <w:rsid w:val="00564922"/>
    <w:rsid w:val="00564D30"/>
    <w:rsid w:val="00564F80"/>
    <w:rsid w:val="005655FB"/>
    <w:rsid w:val="00566782"/>
    <w:rsid w:val="0056752E"/>
    <w:rsid w:val="005675DF"/>
    <w:rsid w:val="0057009E"/>
    <w:rsid w:val="00570D4B"/>
    <w:rsid w:val="00571919"/>
    <w:rsid w:val="00571DFE"/>
    <w:rsid w:val="00572362"/>
    <w:rsid w:val="00572E0A"/>
    <w:rsid w:val="005766FE"/>
    <w:rsid w:val="00577596"/>
    <w:rsid w:val="00580301"/>
    <w:rsid w:val="00580DF2"/>
    <w:rsid w:val="00581CEB"/>
    <w:rsid w:val="00581F1A"/>
    <w:rsid w:val="00582E08"/>
    <w:rsid w:val="00583AA5"/>
    <w:rsid w:val="00585F1B"/>
    <w:rsid w:val="00587175"/>
    <w:rsid w:val="0059087C"/>
    <w:rsid w:val="00591085"/>
    <w:rsid w:val="005910B7"/>
    <w:rsid w:val="00591B61"/>
    <w:rsid w:val="00592326"/>
    <w:rsid w:val="005939CF"/>
    <w:rsid w:val="00593D52"/>
    <w:rsid w:val="0059683B"/>
    <w:rsid w:val="005975F2"/>
    <w:rsid w:val="005A111C"/>
    <w:rsid w:val="005A1771"/>
    <w:rsid w:val="005A25F7"/>
    <w:rsid w:val="005A4E7B"/>
    <w:rsid w:val="005A6506"/>
    <w:rsid w:val="005A6A23"/>
    <w:rsid w:val="005A6C6C"/>
    <w:rsid w:val="005B1188"/>
    <w:rsid w:val="005B3DE8"/>
    <w:rsid w:val="005B3E83"/>
    <w:rsid w:val="005B4BA4"/>
    <w:rsid w:val="005B5591"/>
    <w:rsid w:val="005B60DB"/>
    <w:rsid w:val="005C0755"/>
    <w:rsid w:val="005C0FBB"/>
    <w:rsid w:val="005C29C1"/>
    <w:rsid w:val="005C2DCB"/>
    <w:rsid w:val="005C35AA"/>
    <w:rsid w:val="005C5D1A"/>
    <w:rsid w:val="005C5EFC"/>
    <w:rsid w:val="005C6C3A"/>
    <w:rsid w:val="005D055E"/>
    <w:rsid w:val="005D1329"/>
    <w:rsid w:val="005D1AFE"/>
    <w:rsid w:val="005D409A"/>
    <w:rsid w:val="005D5CB7"/>
    <w:rsid w:val="005D6095"/>
    <w:rsid w:val="005D64EC"/>
    <w:rsid w:val="005D7647"/>
    <w:rsid w:val="005E07C5"/>
    <w:rsid w:val="005E0C91"/>
    <w:rsid w:val="005E0C99"/>
    <w:rsid w:val="005E1254"/>
    <w:rsid w:val="005E1634"/>
    <w:rsid w:val="005E1E08"/>
    <w:rsid w:val="005E22FD"/>
    <w:rsid w:val="005E2639"/>
    <w:rsid w:val="005E370D"/>
    <w:rsid w:val="005E44CD"/>
    <w:rsid w:val="005E4AE6"/>
    <w:rsid w:val="005E4AF6"/>
    <w:rsid w:val="005E61AE"/>
    <w:rsid w:val="005F0DB9"/>
    <w:rsid w:val="005F2472"/>
    <w:rsid w:val="005F3208"/>
    <w:rsid w:val="005F325A"/>
    <w:rsid w:val="005F4A4A"/>
    <w:rsid w:val="005F5209"/>
    <w:rsid w:val="005F623E"/>
    <w:rsid w:val="005F7793"/>
    <w:rsid w:val="00600CE7"/>
    <w:rsid w:val="00601848"/>
    <w:rsid w:val="00601E4C"/>
    <w:rsid w:val="0060266B"/>
    <w:rsid w:val="00603A76"/>
    <w:rsid w:val="00605E38"/>
    <w:rsid w:val="006074BD"/>
    <w:rsid w:val="006075B1"/>
    <w:rsid w:val="00610100"/>
    <w:rsid w:val="00610426"/>
    <w:rsid w:val="00612A44"/>
    <w:rsid w:val="00612B0C"/>
    <w:rsid w:val="00612B5C"/>
    <w:rsid w:val="00613448"/>
    <w:rsid w:val="00613EE0"/>
    <w:rsid w:val="006147D4"/>
    <w:rsid w:val="00615C2A"/>
    <w:rsid w:val="00616A01"/>
    <w:rsid w:val="00617033"/>
    <w:rsid w:val="0061786D"/>
    <w:rsid w:val="006200AB"/>
    <w:rsid w:val="00620A78"/>
    <w:rsid w:val="00621183"/>
    <w:rsid w:val="00621E12"/>
    <w:rsid w:val="00626838"/>
    <w:rsid w:val="006269FF"/>
    <w:rsid w:val="00626E21"/>
    <w:rsid w:val="00630661"/>
    <w:rsid w:val="00631B9C"/>
    <w:rsid w:val="00632F83"/>
    <w:rsid w:val="00633EA1"/>
    <w:rsid w:val="006345F4"/>
    <w:rsid w:val="006379BD"/>
    <w:rsid w:val="00637B59"/>
    <w:rsid w:val="006409BE"/>
    <w:rsid w:val="00641A16"/>
    <w:rsid w:val="00643993"/>
    <w:rsid w:val="00644499"/>
    <w:rsid w:val="00645CE3"/>
    <w:rsid w:val="00646577"/>
    <w:rsid w:val="0064678F"/>
    <w:rsid w:val="006475F1"/>
    <w:rsid w:val="006502C7"/>
    <w:rsid w:val="00652072"/>
    <w:rsid w:val="006550CA"/>
    <w:rsid w:val="00656CC5"/>
    <w:rsid w:val="0066072D"/>
    <w:rsid w:val="00661540"/>
    <w:rsid w:val="00662BC9"/>
    <w:rsid w:val="00663406"/>
    <w:rsid w:val="00663E82"/>
    <w:rsid w:val="00664806"/>
    <w:rsid w:val="00664A7C"/>
    <w:rsid w:val="00664B5B"/>
    <w:rsid w:val="00665519"/>
    <w:rsid w:val="00667A5B"/>
    <w:rsid w:val="00670B7B"/>
    <w:rsid w:val="00670B86"/>
    <w:rsid w:val="006713A1"/>
    <w:rsid w:val="00671BD5"/>
    <w:rsid w:val="00671E15"/>
    <w:rsid w:val="0067228E"/>
    <w:rsid w:val="006739A2"/>
    <w:rsid w:val="00674670"/>
    <w:rsid w:val="00674EB9"/>
    <w:rsid w:val="00675506"/>
    <w:rsid w:val="00676417"/>
    <w:rsid w:val="006766E2"/>
    <w:rsid w:val="00676986"/>
    <w:rsid w:val="00682786"/>
    <w:rsid w:val="0068463B"/>
    <w:rsid w:val="00684B88"/>
    <w:rsid w:val="00687D9D"/>
    <w:rsid w:val="00687F6D"/>
    <w:rsid w:val="00690296"/>
    <w:rsid w:val="00690945"/>
    <w:rsid w:val="00691933"/>
    <w:rsid w:val="00693853"/>
    <w:rsid w:val="00693BF9"/>
    <w:rsid w:val="00694A07"/>
    <w:rsid w:val="00694D2F"/>
    <w:rsid w:val="00694F73"/>
    <w:rsid w:val="00695B8D"/>
    <w:rsid w:val="00696AFA"/>
    <w:rsid w:val="00696C44"/>
    <w:rsid w:val="00696D1E"/>
    <w:rsid w:val="00697961"/>
    <w:rsid w:val="006A1D56"/>
    <w:rsid w:val="006A312E"/>
    <w:rsid w:val="006A4A3E"/>
    <w:rsid w:val="006A5E4E"/>
    <w:rsid w:val="006B0A95"/>
    <w:rsid w:val="006B1B46"/>
    <w:rsid w:val="006B3388"/>
    <w:rsid w:val="006B690F"/>
    <w:rsid w:val="006B7703"/>
    <w:rsid w:val="006B7EF9"/>
    <w:rsid w:val="006C316F"/>
    <w:rsid w:val="006C32F7"/>
    <w:rsid w:val="006C39D9"/>
    <w:rsid w:val="006C57EC"/>
    <w:rsid w:val="006C65DD"/>
    <w:rsid w:val="006C674E"/>
    <w:rsid w:val="006C6E03"/>
    <w:rsid w:val="006D077D"/>
    <w:rsid w:val="006D0B99"/>
    <w:rsid w:val="006D1135"/>
    <w:rsid w:val="006D16D7"/>
    <w:rsid w:val="006D1C00"/>
    <w:rsid w:val="006D218D"/>
    <w:rsid w:val="006D45E1"/>
    <w:rsid w:val="006D4D1A"/>
    <w:rsid w:val="006D5C90"/>
    <w:rsid w:val="006D6875"/>
    <w:rsid w:val="006D773A"/>
    <w:rsid w:val="006D7B27"/>
    <w:rsid w:val="006E0677"/>
    <w:rsid w:val="006E253A"/>
    <w:rsid w:val="006E26BF"/>
    <w:rsid w:val="006E28AD"/>
    <w:rsid w:val="006E5BC9"/>
    <w:rsid w:val="006E5EFC"/>
    <w:rsid w:val="006E65F5"/>
    <w:rsid w:val="006E6831"/>
    <w:rsid w:val="006F11FF"/>
    <w:rsid w:val="006F2179"/>
    <w:rsid w:val="006F50BD"/>
    <w:rsid w:val="006F513E"/>
    <w:rsid w:val="006F70C4"/>
    <w:rsid w:val="00700CA4"/>
    <w:rsid w:val="007026E2"/>
    <w:rsid w:val="00702A7A"/>
    <w:rsid w:val="00703C71"/>
    <w:rsid w:val="0070580E"/>
    <w:rsid w:val="00705BFA"/>
    <w:rsid w:val="00710CB3"/>
    <w:rsid w:val="00710D10"/>
    <w:rsid w:val="0071380E"/>
    <w:rsid w:val="0071600E"/>
    <w:rsid w:val="00716958"/>
    <w:rsid w:val="00716A9E"/>
    <w:rsid w:val="007213A9"/>
    <w:rsid w:val="00721896"/>
    <w:rsid w:val="007219B1"/>
    <w:rsid w:val="00721A7C"/>
    <w:rsid w:val="007238D5"/>
    <w:rsid w:val="00724A66"/>
    <w:rsid w:val="00724BA2"/>
    <w:rsid w:val="00725276"/>
    <w:rsid w:val="007257E3"/>
    <w:rsid w:val="00725A53"/>
    <w:rsid w:val="00725C9A"/>
    <w:rsid w:val="00730AF8"/>
    <w:rsid w:val="007317CE"/>
    <w:rsid w:val="0073561D"/>
    <w:rsid w:val="00735A5A"/>
    <w:rsid w:val="00736B3B"/>
    <w:rsid w:val="00736BBD"/>
    <w:rsid w:val="00737C8E"/>
    <w:rsid w:val="00740252"/>
    <w:rsid w:val="007435C2"/>
    <w:rsid w:val="007450E3"/>
    <w:rsid w:val="0074781F"/>
    <w:rsid w:val="00747AF1"/>
    <w:rsid w:val="007508F9"/>
    <w:rsid w:val="007517AE"/>
    <w:rsid w:val="00751F4B"/>
    <w:rsid w:val="00751FBD"/>
    <w:rsid w:val="00752AF1"/>
    <w:rsid w:val="007562AC"/>
    <w:rsid w:val="00761098"/>
    <w:rsid w:val="007642CD"/>
    <w:rsid w:val="00764EC5"/>
    <w:rsid w:val="007673C6"/>
    <w:rsid w:val="00767FEE"/>
    <w:rsid w:val="0077143B"/>
    <w:rsid w:val="0077191B"/>
    <w:rsid w:val="007731C5"/>
    <w:rsid w:val="00773A03"/>
    <w:rsid w:val="0077420F"/>
    <w:rsid w:val="00775B39"/>
    <w:rsid w:val="00776370"/>
    <w:rsid w:val="00776849"/>
    <w:rsid w:val="00776FD9"/>
    <w:rsid w:val="00777512"/>
    <w:rsid w:val="007808F2"/>
    <w:rsid w:val="0078147E"/>
    <w:rsid w:val="0078211B"/>
    <w:rsid w:val="007825F0"/>
    <w:rsid w:val="0078318A"/>
    <w:rsid w:val="00783676"/>
    <w:rsid w:val="00784D9D"/>
    <w:rsid w:val="00786D47"/>
    <w:rsid w:val="007903EF"/>
    <w:rsid w:val="007929F9"/>
    <w:rsid w:val="007935BB"/>
    <w:rsid w:val="00793CF3"/>
    <w:rsid w:val="00794219"/>
    <w:rsid w:val="0079597A"/>
    <w:rsid w:val="00796919"/>
    <w:rsid w:val="00797457"/>
    <w:rsid w:val="00797486"/>
    <w:rsid w:val="007A4D36"/>
    <w:rsid w:val="007A5D3F"/>
    <w:rsid w:val="007A6734"/>
    <w:rsid w:val="007A6BE9"/>
    <w:rsid w:val="007A7047"/>
    <w:rsid w:val="007A77CA"/>
    <w:rsid w:val="007A7BEE"/>
    <w:rsid w:val="007B1382"/>
    <w:rsid w:val="007B1CDA"/>
    <w:rsid w:val="007B2061"/>
    <w:rsid w:val="007B255A"/>
    <w:rsid w:val="007B3846"/>
    <w:rsid w:val="007B3EB5"/>
    <w:rsid w:val="007B42A9"/>
    <w:rsid w:val="007B4331"/>
    <w:rsid w:val="007B4504"/>
    <w:rsid w:val="007B4A5E"/>
    <w:rsid w:val="007B5979"/>
    <w:rsid w:val="007B64EF"/>
    <w:rsid w:val="007B79E7"/>
    <w:rsid w:val="007B7D4D"/>
    <w:rsid w:val="007C26A6"/>
    <w:rsid w:val="007C2D5E"/>
    <w:rsid w:val="007C41EE"/>
    <w:rsid w:val="007C45F1"/>
    <w:rsid w:val="007C47F4"/>
    <w:rsid w:val="007C5D94"/>
    <w:rsid w:val="007D22C1"/>
    <w:rsid w:val="007D6A88"/>
    <w:rsid w:val="007E2413"/>
    <w:rsid w:val="007E28A7"/>
    <w:rsid w:val="007E55BC"/>
    <w:rsid w:val="007E56F4"/>
    <w:rsid w:val="007E6E70"/>
    <w:rsid w:val="007E77F9"/>
    <w:rsid w:val="007E7DD0"/>
    <w:rsid w:val="007F14FA"/>
    <w:rsid w:val="007F3569"/>
    <w:rsid w:val="007F3670"/>
    <w:rsid w:val="007F3F05"/>
    <w:rsid w:val="007F4B43"/>
    <w:rsid w:val="007F5260"/>
    <w:rsid w:val="007F5349"/>
    <w:rsid w:val="007F63D0"/>
    <w:rsid w:val="008005D9"/>
    <w:rsid w:val="008007C9"/>
    <w:rsid w:val="0080175E"/>
    <w:rsid w:val="00801C38"/>
    <w:rsid w:val="008024D2"/>
    <w:rsid w:val="008047D4"/>
    <w:rsid w:val="00806F6D"/>
    <w:rsid w:val="00810D9D"/>
    <w:rsid w:val="00813BD0"/>
    <w:rsid w:val="00813D4E"/>
    <w:rsid w:val="008150D8"/>
    <w:rsid w:val="008155CB"/>
    <w:rsid w:val="00815F75"/>
    <w:rsid w:val="0081775D"/>
    <w:rsid w:val="00820AE3"/>
    <w:rsid w:val="00820D0C"/>
    <w:rsid w:val="00824CF2"/>
    <w:rsid w:val="008253EC"/>
    <w:rsid w:val="008269F5"/>
    <w:rsid w:val="00827EDC"/>
    <w:rsid w:val="0083058F"/>
    <w:rsid w:val="00830A74"/>
    <w:rsid w:val="00830FF1"/>
    <w:rsid w:val="00831B71"/>
    <w:rsid w:val="00833E4A"/>
    <w:rsid w:val="00834077"/>
    <w:rsid w:val="008345CA"/>
    <w:rsid w:val="00834ACB"/>
    <w:rsid w:val="00840CA2"/>
    <w:rsid w:val="008411EA"/>
    <w:rsid w:val="00841280"/>
    <w:rsid w:val="00842D90"/>
    <w:rsid w:val="00844B02"/>
    <w:rsid w:val="00844CA8"/>
    <w:rsid w:val="008453B7"/>
    <w:rsid w:val="00845D96"/>
    <w:rsid w:val="0084613B"/>
    <w:rsid w:val="00847301"/>
    <w:rsid w:val="00847D15"/>
    <w:rsid w:val="0085004A"/>
    <w:rsid w:val="00852CE7"/>
    <w:rsid w:val="00853223"/>
    <w:rsid w:val="00854C19"/>
    <w:rsid w:val="00854C26"/>
    <w:rsid w:val="00856638"/>
    <w:rsid w:val="00856C05"/>
    <w:rsid w:val="00856E07"/>
    <w:rsid w:val="00857DC1"/>
    <w:rsid w:val="00857F33"/>
    <w:rsid w:val="008605FF"/>
    <w:rsid w:val="0086201F"/>
    <w:rsid w:val="0086241E"/>
    <w:rsid w:val="008627CB"/>
    <w:rsid w:val="0086335D"/>
    <w:rsid w:val="00864440"/>
    <w:rsid w:val="00867624"/>
    <w:rsid w:val="0087009F"/>
    <w:rsid w:val="008713A3"/>
    <w:rsid w:val="00871514"/>
    <w:rsid w:val="00874999"/>
    <w:rsid w:val="00874D17"/>
    <w:rsid w:val="00875631"/>
    <w:rsid w:val="008761D8"/>
    <w:rsid w:val="0087663F"/>
    <w:rsid w:val="008766BB"/>
    <w:rsid w:val="008776F3"/>
    <w:rsid w:val="0088007A"/>
    <w:rsid w:val="008830A8"/>
    <w:rsid w:val="00883CC8"/>
    <w:rsid w:val="00884047"/>
    <w:rsid w:val="008846D3"/>
    <w:rsid w:val="008848FB"/>
    <w:rsid w:val="008857EA"/>
    <w:rsid w:val="00886711"/>
    <w:rsid w:val="00887409"/>
    <w:rsid w:val="0088780D"/>
    <w:rsid w:val="008908B9"/>
    <w:rsid w:val="00890A44"/>
    <w:rsid w:val="00891E06"/>
    <w:rsid w:val="00892C8D"/>
    <w:rsid w:val="00894B33"/>
    <w:rsid w:val="00894ED3"/>
    <w:rsid w:val="00894F4C"/>
    <w:rsid w:val="00895157"/>
    <w:rsid w:val="0089617D"/>
    <w:rsid w:val="00896CDF"/>
    <w:rsid w:val="008971E8"/>
    <w:rsid w:val="008A1C78"/>
    <w:rsid w:val="008A30FF"/>
    <w:rsid w:val="008A3C2A"/>
    <w:rsid w:val="008A55B1"/>
    <w:rsid w:val="008A6F65"/>
    <w:rsid w:val="008A77EA"/>
    <w:rsid w:val="008B02F3"/>
    <w:rsid w:val="008B0FB1"/>
    <w:rsid w:val="008B1784"/>
    <w:rsid w:val="008B2277"/>
    <w:rsid w:val="008B2834"/>
    <w:rsid w:val="008B2B8C"/>
    <w:rsid w:val="008B429C"/>
    <w:rsid w:val="008B58B9"/>
    <w:rsid w:val="008C0943"/>
    <w:rsid w:val="008C1DB2"/>
    <w:rsid w:val="008C24D8"/>
    <w:rsid w:val="008C5252"/>
    <w:rsid w:val="008C5606"/>
    <w:rsid w:val="008C6A24"/>
    <w:rsid w:val="008C7E52"/>
    <w:rsid w:val="008D3636"/>
    <w:rsid w:val="008D3FB4"/>
    <w:rsid w:val="008D4FBA"/>
    <w:rsid w:val="008D68DB"/>
    <w:rsid w:val="008E0404"/>
    <w:rsid w:val="008E1E85"/>
    <w:rsid w:val="008E360E"/>
    <w:rsid w:val="008E741E"/>
    <w:rsid w:val="008F2A2E"/>
    <w:rsid w:val="008F3E4E"/>
    <w:rsid w:val="008F4E18"/>
    <w:rsid w:val="008F5057"/>
    <w:rsid w:val="008F6893"/>
    <w:rsid w:val="00901470"/>
    <w:rsid w:val="009033A4"/>
    <w:rsid w:val="00903BB3"/>
    <w:rsid w:val="009057F5"/>
    <w:rsid w:val="00906020"/>
    <w:rsid w:val="009069F0"/>
    <w:rsid w:val="00907E29"/>
    <w:rsid w:val="009112CF"/>
    <w:rsid w:val="0091138F"/>
    <w:rsid w:val="00911F53"/>
    <w:rsid w:val="009120EF"/>
    <w:rsid w:val="00913064"/>
    <w:rsid w:val="00913CD8"/>
    <w:rsid w:val="00913D2C"/>
    <w:rsid w:val="00915ED9"/>
    <w:rsid w:val="00916631"/>
    <w:rsid w:val="00916894"/>
    <w:rsid w:val="0091739C"/>
    <w:rsid w:val="009177EB"/>
    <w:rsid w:val="00921DEA"/>
    <w:rsid w:val="00922E84"/>
    <w:rsid w:val="00923458"/>
    <w:rsid w:val="009248D7"/>
    <w:rsid w:val="00925D0C"/>
    <w:rsid w:val="00925DAF"/>
    <w:rsid w:val="0092768E"/>
    <w:rsid w:val="00927B84"/>
    <w:rsid w:val="00930ED8"/>
    <w:rsid w:val="009320DD"/>
    <w:rsid w:val="00933BD1"/>
    <w:rsid w:val="00934409"/>
    <w:rsid w:val="00934966"/>
    <w:rsid w:val="009355CC"/>
    <w:rsid w:val="00936D30"/>
    <w:rsid w:val="0094080D"/>
    <w:rsid w:val="00941D9E"/>
    <w:rsid w:val="00943598"/>
    <w:rsid w:val="00944D1D"/>
    <w:rsid w:val="00947454"/>
    <w:rsid w:val="009474C3"/>
    <w:rsid w:val="00947EC4"/>
    <w:rsid w:val="00950706"/>
    <w:rsid w:val="009514C2"/>
    <w:rsid w:val="00951983"/>
    <w:rsid w:val="00952992"/>
    <w:rsid w:val="00952A91"/>
    <w:rsid w:val="00952DE2"/>
    <w:rsid w:val="009537E4"/>
    <w:rsid w:val="009542E6"/>
    <w:rsid w:val="00956052"/>
    <w:rsid w:val="009565DF"/>
    <w:rsid w:val="00956BD4"/>
    <w:rsid w:val="00956FAD"/>
    <w:rsid w:val="0095739A"/>
    <w:rsid w:val="009576DF"/>
    <w:rsid w:val="009603D0"/>
    <w:rsid w:val="009613D0"/>
    <w:rsid w:val="00961781"/>
    <w:rsid w:val="009652B5"/>
    <w:rsid w:val="00966094"/>
    <w:rsid w:val="00967E4D"/>
    <w:rsid w:val="00971B81"/>
    <w:rsid w:val="0097217F"/>
    <w:rsid w:val="00972D77"/>
    <w:rsid w:val="00975B8F"/>
    <w:rsid w:val="009773EF"/>
    <w:rsid w:val="00977D70"/>
    <w:rsid w:val="00980F2B"/>
    <w:rsid w:val="00986549"/>
    <w:rsid w:val="009873B5"/>
    <w:rsid w:val="009875F0"/>
    <w:rsid w:val="009921E7"/>
    <w:rsid w:val="00992A6F"/>
    <w:rsid w:val="00994541"/>
    <w:rsid w:val="009A21AE"/>
    <w:rsid w:val="009A265E"/>
    <w:rsid w:val="009A2805"/>
    <w:rsid w:val="009A46C5"/>
    <w:rsid w:val="009A6638"/>
    <w:rsid w:val="009A6B9C"/>
    <w:rsid w:val="009B01CA"/>
    <w:rsid w:val="009B1B80"/>
    <w:rsid w:val="009B22C3"/>
    <w:rsid w:val="009B4F7C"/>
    <w:rsid w:val="009C0CD7"/>
    <w:rsid w:val="009C2020"/>
    <w:rsid w:val="009C3C35"/>
    <w:rsid w:val="009C3E63"/>
    <w:rsid w:val="009C5E43"/>
    <w:rsid w:val="009C7D4D"/>
    <w:rsid w:val="009D28C7"/>
    <w:rsid w:val="009D2B2D"/>
    <w:rsid w:val="009D3486"/>
    <w:rsid w:val="009D3F0D"/>
    <w:rsid w:val="009D4969"/>
    <w:rsid w:val="009D4D06"/>
    <w:rsid w:val="009D590B"/>
    <w:rsid w:val="009D5E6A"/>
    <w:rsid w:val="009D60C6"/>
    <w:rsid w:val="009D6A10"/>
    <w:rsid w:val="009E0072"/>
    <w:rsid w:val="009E12C3"/>
    <w:rsid w:val="009E1F81"/>
    <w:rsid w:val="009E23EC"/>
    <w:rsid w:val="009E25AC"/>
    <w:rsid w:val="009E3BA1"/>
    <w:rsid w:val="009E4991"/>
    <w:rsid w:val="009E5875"/>
    <w:rsid w:val="009E59F1"/>
    <w:rsid w:val="009E63BC"/>
    <w:rsid w:val="009E6C17"/>
    <w:rsid w:val="009F015E"/>
    <w:rsid w:val="009F02AE"/>
    <w:rsid w:val="009F103D"/>
    <w:rsid w:val="009F115C"/>
    <w:rsid w:val="009F19C0"/>
    <w:rsid w:val="009F3885"/>
    <w:rsid w:val="009F6383"/>
    <w:rsid w:val="009F669E"/>
    <w:rsid w:val="009F733A"/>
    <w:rsid w:val="00A00E4E"/>
    <w:rsid w:val="00A0108C"/>
    <w:rsid w:val="00A01703"/>
    <w:rsid w:val="00A02534"/>
    <w:rsid w:val="00A02E88"/>
    <w:rsid w:val="00A0323D"/>
    <w:rsid w:val="00A03833"/>
    <w:rsid w:val="00A039FB"/>
    <w:rsid w:val="00A03B6E"/>
    <w:rsid w:val="00A049E2"/>
    <w:rsid w:val="00A06B37"/>
    <w:rsid w:val="00A076AF"/>
    <w:rsid w:val="00A07D6E"/>
    <w:rsid w:val="00A109D5"/>
    <w:rsid w:val="00A11332"/>
    <w:rsid w:val="00A14707"/>
    <w:rsid w:val="00A14B43"/>
    <w:rsid w:val="00A151CF"/>
    <w:rsid w:val="00A155F8"/>
    <w:rsid w:val="00A15B24"/>
    <w:rsid w:val="00A16A0F"/>
    <w:rsid w:val="00A16AEE"/>
    <w:rsid w:val="00A179A4"/>
    <w:rsid w:val="00A17F71"/>
    <w:rsid w:val="00A17FA8"/>
    <w:rsid w:val="00A20E32"/>
    <w:rsid w:val="00A215A0"/>
    <w:rsid w:val="00A249AB"/>
    <w:rsid w:val="00A2518D"/>
    <w:rsid w:val="00A26142"/>
    <w:rsid w:val="00A26510"/>
    <w:rsid w:val="00A27E80"/>
    <w:rsid w:val="00A301E9"/>
    <w:rsid w:val="00A31495"/>
    <w:rsid w:val="00A3178F"/>
    <w:rsid w:val="00A322BE"/>
    <w:rsid w:val="00A333F0"/>
    <w:rsid w:val="00A33450"/>
    <w:rsid w:val="00A341FD"/>
    <w:rsid w:val="00A3471F"/>
    <w:rsid w:val="00A37B78"/>
    <w:rsid w:val="00A401B3"/>
    <w:rsid w:val="00A41D1F"/>
    <w:rsid w:val="00A429B8"/>
    <w:rsid w:val="00A42DEC"/>
    <w:rsid w:val="00A44F43"/>
    <w:rsid w:val="00A4559A"/>
    <w:rsid w:val="00A46408"/>
    <w:rsid w:val="00A47740"/>
    <w:rsid w:val="00A50CC9"/>
    <w:rsid w:val="00A50E98"/>
    <w:rsid w:val="00A5419B"/>
    <w:rsid w:val="00A54D02"/>
    <w:rsid w:val="00A54DFA"/>
    <w:rsid w:val="00A551E2"/>
    <w:rsid w:val="00A556C6"/>
    <w:rsid w:val="00A55E6F"/>
    <w:rsid w:val="00A56404"/>
    <w:rsid w:val="00A56E2D"/>
    <w:rsid w:val="00A623F2"/>
    <w:rsid w:val="00A63FD7"/>
    <w:rsid w:val="00A64FF9"/>
    <w:rsid w:val="00A66457"/>
    <w:rsid w:val="00A706C1"/>
    <w:rsid w:val="00A71D7D"/>
    <w:rsid w:val="00A72732"/>
    <w:rsid w:val="00A72790"/>
    <w:rsid w:val="00A72A73"/>
    <w:rsid w:val="00A74FC7"/>
    <w:rsid w:val="00A76A57"/>
    <w:rsid w:val="00A77308"/>
    <w:rsid w:val="00A77648"/>
    <w:rsid w:val="00A80F4C"/>
    <w:rsid w:val="00A82578"/>
    <w:rsid w:val="00A8325B"/>
    <w:rsid w:val="00A83497"/>
    <w:rsid w:val="00A84027"/>
    <w:rsid w:val="00A8407C"/>
    <w:rsid w:val="00A85589"/>
    <w:rsid w:val="00A858BD"/>
    <w:rsid w:val="00A864E4"/>
    <w:rsid w:val="00A878FB"/>
    <w:rsid w:val="00A87E9B"/>
    <w:rsid w:val="00A902BC"/>
    <w:rsid w:val="00A9065F"/>
    <w:rsid w:val="00A91996"/>
    <w:rsid w:val="00A924B2"/>
    <w:rsid w:val="00A928BF"/>
    <w:rsid w:val="00A938EF"/>
    <w:rsid w:val="00A94C78"/>
    <w:rsid w:val="00A96C95"/>
    <w:rsid w:val="00AA181E"/>
    <w:rsid w:val="00AA2AF6"/>
    <w:rsid w:val="00AA3BD6"/>
    <w:rsid w:val="00AA6E0E"/>
    <w:rsid w:val="00AA70B5"/>
    <w:rsid w:val="00AB0C54"/>
    <w:rsid w:val="00AB11A9"/>
    <w:rsid w:val="00AB289D"/>
    <w:rsid w:val="00AB4BB7"/>
    <w:rsid w:val="00AB563E"/>
    <w:rsid w:val="00AC1018"/>
    <w:rsid w:val="00AC1813"/>
    <w:rsid w:val="00AC2B42"/>
    <w:rsid w:val="00AC3B1E"/>
    <w:rsid w:val="00AC56D5"/>
    <w:rsid w:val="00AC5B93"/>
    <w:rsid w:val="00AC7F9C"/>
    <w:rsid w:val="00AD1954"/>
    <w:rsid w:val="00AD3090"/>
    <w:rsid w:val="00AD30AF"/>
    <w:rsid w:val="00AD39B5"/>
    <w:rsid w:val="00AD3D6F"/>
    <w:rsid w:val="00AD5EDF"/>
    <w:rsid w:val="00AE2C1E"/>
    <w:rsid w:val="00AE353D"/>
    <w:rsid w:val="00AF0CE0"/>
    <w:rsid w:val="00AF1614"/>
    <w:rsid w:val="00AF1884"/>
    <w:rsid w:val="00AF228F"/>
    <w:rsid w:val="00AF3AE6"/>
    <w:rsid w:val="00AF5AA2"/>
    <w:rsid w:val="00AF7240"/>
    <w:rsid w:val="00AF7520"/>
    <w:rsid w:val="00B00BD4"/>
    <w:rsid w:val="00B01D56"/>
    <w:rsid w:val="00B022BE"/>
    <w:rsid w:val="00B023B0"/>
    <w:rsid w:val="00B02C4B"/>
    <w:rsid w:val="00B03065"/>
    <w:rsid w:val="00B035FE"/>
    <w:rsid w:val="00B07397"/>
    <w:rsid w:val="00B11EDF"/>
    <w:rsid w:val="00B12552"/>
    <w:rsid w:val="00B12ABE"/>
    <w:rsid w:val="00B13121"/>
    <w:rsid w:val="00B13694"/>
    <w:rsid w:val="00B140AE"/>
    <w:rsid w:val="00B173CB"/>
    <w:rsid w:val="00B20718"/>
    <w:rsid w:val="00B21209"/>
    <w:rsid w:val="00B2293A"/>
    <w:rsid w:val="00B22B62"/>
    <w:rsid w:val="00B247D4"/>
    <w:rsid w:val="00B25A26"/>
    <w:rsid w:val="00B2638D"/>
    <w:rsid w:val="00B26D74"/>
    <w:rsid w:val="00B30233"/>
    <w:rsid w:val="00B30983"/>
    <w:rsid w:val="00B30AF5"/>
    <w:rsid w:val="00B30ED2"/>
    <w:rsid w:val="00B32AF0"/>
    <w:rsid w:val="00B34524"/>
    <w:rsid w:val="00B376CB"/>
    <w:rsid w:val="00B37F2F"/>
    <w:rsid w:val="00B4055A"/>
    <w:rsid w:val="00B41B92"/>
    <w:rsid w:val="00B436CC"/>
    <w:rsid w:val="00B43CAD"/>
    <w:rsid w:val="00B44AD9"/>
    <w:rsid w:val="00B46542"/>
    <w:rsid w:val="00B46AD8"/>
    <w:rsid w:val="00B46B14"/>
    <w:rsid w:val="00B4785B"/>
    <w:rsid w:val="00B47B6F"/>
    <w:rsid w:val="00B51D65"/>
    <w:rsid w:val="00B55261"/>
    <w:rsid w:val="00B5589B"/>
    <w:rsid w:val="00B5649E"/>
    <w:rsid w:val="00B57685"/>
    <w:rsid w:val="00B61B9B"/>
    <w:rsid w:val="00B638BC"/>
    <w:rsid w:val="00B64B82"/>
    <w:rsid w:val="00B66445"/>
    <w:rsid w:val="00B676D2"/>
    <w:rsid w:val="00B704DD"/>
    <w:rsid w:val="00B721D9"/>
    <w:rsid w:val="00B727CD"/>
    <w:rsid w:val="00B73A20"/>
    <w:rsid w:val="00B760B4"/>
    <w:rsid w:val="00B772A1"/>
    <w:rsid w:val="00B77D37"/>
    <w:rsid w:val="00B8101F"/>
    <w:rsid w:val="00B82B82"/>
    <w:rsid w:val="00B8315E"/>
    <w:rsid w:val="00B83808"/>
    <w:rsid w:val="00B848D6"/>
    <w:rsid w:val="00B84B38"/>
    <w:rsid w:val="00B853F6"/>
    <w:rsid w:val="00B873F9"/>
    <w:rsid w:val="00B87419"/>
    <w:rsid w:val="00B9070D"/>
    <w:rsid w:val="00B9116D"/>
    <w:rsid w:val="00B91E3B"/>
    <w:rsid w:val="00B9246F"/>
    <w:rsid w:val="00B9678A"/>
    <w:rsid w:val="00B96C95"/>
    <w:rsid w:val="00B974A1"/>
    <w:rsid w:val="00B97ADE"/>
    <w:rsid w:val="00BA0E04"/>
    <w:rsid w:val="00BA2680"/>
    <w:rsid w:val="00BA38D7"/>
    <w:rsid w:val="00BB0697"/>
    <w:rsid w:val="00BB0782"/>
    <w:rsid w:val="00BB298B"/>
    <w:rsid w:val="00BB2B8C"/>
    <w:rsid w:val="00BB53BF"/>
    <w:rsid w:val="00BB76C3"/>
    <w:rsid w:val="00BC0D51"/>
    <w:rsid w:val="00BC29D5"/>
    <w:rsid w:val="00BC34F6"/>
    <w:rsid w:val="00BC35ED"/>
    <w:rsid w:val="00BC7357"/>
    <w:rsid w:val="00BC772F"/>
    <w:rsid w:val="00BD0C32"/>
    <w:rsid w:val="00BD0F65"/>
    <w:rsid w:val="00BD18FE"/>
    <w:rsid w:val="00BD1E1A"/>
    <w:rsid w:val="00BD341F"/>
    <w:rsid w:val="00BD387C"/>
    <w:rsid w:val="00BD404D"/>
    <w:rsid w:val="00BD423E"/>
    <w:rsid w:val="00BD496E"/>
    <w:rsid w:val="00BD6352"/>
    <w:rsid w:val="00BD6C48"/>
    <w:rsid w:val="00BD6EF5"/>
    <w:rsid w:val="00BD7A04"/>
    <w:rsid w:val="00BE10AF"/>
    <w:rsid w:val="00BE26F7"/>
    <w:rsid w:val="00BE2E51"/>
    <w:rsid w:val="00BE42BE"/>
    <w:rsid w:val="00BE4330"/>
    <w:rsid w:val="00BE4E04"/>
    <w:rsid w:val="00BE50E4"/>
    <w:rsid w:val="00BE518E"/>
    <w:rsid w:val="00BE691A"/>
    <w:rsid w:val="00BE6F85"/>
    <w:rsid w:val="00BE7149"/>
    <w:rsid w:val="00BE7346"/>
    <w:rsid w:val="00BF0707"/>
    <w:rsid w:val="00BF1069"/>
    <w:rsid w:val="00BF13A5"/>
    <w:rsid w:val="00BF19B4"/>
    <w:rsid w:val="00BF2F15"/>
    <w:rsid w:val="00BF3E42"/>
    <w:rsid w:val="00BF4DA3"/>
    <w:rsid w:val="00BF62F1"/>
    <w:rsid w:val="00BF6306"/>
    <w:rsid w:val="00BF67A5"/>
    <w:rsid w:val="00BF68B5"/>
    <w:rsid w:val="00BF6FE6"/>
    <w:rsid w:val="00BF7D29"/>
    <w:rsid w:val="00C010A7"/>
    <w:rsid w:val="00C01301"/>
    <w:rsid w:val="00C01F95"/>
    <w:rsid w:val="00C02F10"/>
    <w:rsid w:val="00C03815"/>
    <w:rsid w:val="00C0555C"/>
    <w:rsid w:val="00C0617D"/>
    <w:rsid w:val="00C07F36"/>
    <w:rsid w:val="00C1010D"/>
    <w:rsid w:val="00C11365"/>
    <w:rsid w:val="00C11B8A"/>
    <w:rsid w:val="00C14644"/>
    <w:rsid w:val="00C14E06"/>
    <w:rsid w:val="00C1666C"/>
    <w:rsid w:val="00C16D26"/>
    <w:rsid w:val="00C17EC0"/>
    <w:rsid w:val="00C2497D"/>
    <w:rsid w:val="00C25D48"/>
    <w:rsid w:val="00C25EB3"/>
    <w:rsid w:val="00C2781C"/>
    <w:rsid w:val="00C3021A"/>
    <w:rsid w:val="00C31E6E"/>
    <w:rsid w:val="00C32CD5"/>
    <w:rsid w:val="00C33358"/>
    <w:rsid w:val="00C338E1"/>
    <w:rsid w:val="00C344AF"/>
    <w:rsid w:val="00C35B36"/>
    <w:rsid w:val="00C36B39"/>
    <w:rsid w:val="00C36DD2"/>
    <w:rsid w:val="00C3742C"/>
    <w:rsid w:val="00C403A4"/>
    <w:rsid w:val="00C40BF2"/>
    <w:rsid w:val="00C41140"/>
    <w:rsid w:val="00C42533"/>
    <w:rsid w:val="00C42EA5"/>
    <w:rsid w:val="00C42F70"/>
    <w:rsid w:val="00C431E4"/>
    <w:rsid w:val="00C440B8"/>
    <w:rsid w:val="00C454D5"/>
    <w:rsid w:val="00C456A0"/>
    <w:rsid w:val="00C458B4"/>
    <w:rsid w:val="00C45D0C"/>
    <w:rsid w:val="00C46641"/>
    <w:rsid w:val="00C50603"/>
    <w:rsid w:val="00C50A26"/>
    <w:rsid w:val="00C51593"/>
    <w:rsid w:val="00C518B0"/>
    <w:rsid w:val="00C54DB7"/>
    <w:rsid w:val="00C5501F"/>
    <w:rsid w:val="00C55027"/>
    <w:rsid w:val="00C5525E"/>
    <w:rsid w:val="00C56B3F"/>
    <w:rsid w:val="00C56CFE"/>
    <w:rsid w:val="00C57EC6"/>
    <w:rsid w:val="00C60FDB"/>
    <w:rsid w:val="00C6146C"/>
    <w:rsid w:val="00C61D80"/>
    <w:rsid w:val="00C61FBA"/>
    <w:rsid w:val="00C6429C"/>
    <w:rsid w:val="00C65C1C"/>
    <w:rsid w:val="00C6624A"/>
    <w:rsid w:val="00C66BF8"/>
    <w:rsid w:val="00C66F0A"/>
    <w:rsid w:val="00C7009F"/>
    <w:rsid w:val="00C7033B"/>
    <w:rsid w:val="00C706EE"/>
    <w:rsid w:val="00C71488"/>
    <w:rsid w:val="00C716B4"/>
    <w:rsid w:val="00C7278C"/>
    <w:rsid w:val="00C73482"/>
    <w:rsid w:val="00C75535"/>
    <w:rsid w:val="00C758B2"/>
    <w:rsid w:val="00C758BF"/>
    <w:rsid w:val="00C77B51"/>
    <w:rsid w:val="00C8017C"/>
    <w:rsid w:val="00C80A58"/>
    <w:rsid w:val="00C812FE"/>
    <w:rsid w:val="00C819D1"/>
    <w:rsid w:val="00C81ACF"/>
    <w:rsid w:val="00C85723"/>
    <w:rsid w:val="00C85BB9"/>
    <w:rsid w:val="00C87360"/>
    <w:rsid w:val="00C879F6"/>
    <w:rsid w:val="00C90279"/>
    <w:rsid w:val="00C90A6E"/>
    <w:rsid w:val="00C90BA6"/>
    <w:rsid w:val="00C92412"/>
    <w:rsid w:val="00C9264E"/>
    <w:rsid w:val="00C93D1E"/>
    <w:rsid w:val="00C94611"/>
    <w:rsid w:val="00C95696"/>
    <w:rsid w:val="00C9625E"/>
    <w:rsid w:val="00C97E52"/>
    <w:rsid w:val="00CA08BE"/>
    <w:rsid w:val="00CA2BAD"/>
    <w:rsid w:val="00CA3676"/>
    <w:rsid w:val="00CA3ABB"/>
    <w:rsid w:val="00CA606C"/>
    <w:rsid w:val="00CA6739"/>
    <w:rsid w:val="00CA7019"/>
    <w:rsid w:val="00CA7258"/>
    <w:rsid w:val="00CA7638"/>
    <w:rsid w:val="00CA7641"/>
    <w:rsid w:val="00CB07AB"/>
    <w:rsid w:val="00CB09ED"/>
    <w:rsid w:val="00CB0FA0"/>
    <w:rsid w:val="00CB1190"/>
    <w:rsid w:val="00CB377D"/>
    <w:rsid w:val="00CB3AF8"/>
    <w:rsid w:val="00CB433A"/>
    <w:rsid w:val="00CB6DEE"/>
    <w:rsid w:val="00CC31E6"/>
    <w:rsid w:val="00CC4A67"/>
    <w:rsid w:val="00CC6793"/>
    <w:rsid w:val="00CC73A9"/>
    <w:rsid w:val="00CC75CE"/>
    <w:rsid w:val="00CD12A3"/>
    <w:rsid w:val="00CD16D7"/>
    <w:rsid w:val="00CD2D13"/>
    <w:rsid w:val="00CD3442"/>
    <w:rsid w:val="00CD4531"/>
    <w:rsid w:val="00CD5364"/>
    <w:rsid w:val="00CE1664"/>
    <w:rsid w:val="00CE1BF0"/>
    <w:rsid w:val="00CE586A"/>
    <w:rsid w:val="00CE5A58"/>
    <w:rsid w:val="00CE5E71"/>
    <w:rsid w:val="00CE616A"/>
    <w:rsid w:val="00CE6464"/>
    <w:rsid w:val="00CE7667"/>
    <w:rsid w:val="00CF0290"/>
    <w:rsid w:val="00CF0881"/>
    <w:rsid w:val="00CF1007"/>
    <w:rsid w:val="00CF14A3"/>
    <w:rsid w:val="00CF186A"/>
    <w:rsid w:val="00CF2847"/>
    <w:rsid w:val="00CF2F67"/>
    <w:rsid w:val="00CF326F"/>
    <w:rsid w:val="00CF4685"/>
    <w:rsid w:val="00CF4EDD"/>
    <w:rsid w:val="00CF6AA9"/>
    <w:rsid w:val="00CF717A"/>
    <w:rsid w:val="00D00EDC"/>
    <w:rsid w:val="00D01419"/>
    <w:rsid w:val="00D0362F"/>
    <w:rsid w:val="00D07470"/>
    <w:rsid w:val="00D145B8"/>
    <w:rsid w:val="00D14E2E"/>
    <w:rsid w:val="00D14E6A"/>
    <w:rsid w:val="00D1598D"/>
    <w:rsid w:val="00D15C34"/>
    <w:rsid w:val="00D161C1"/>
    <w:rsid w:val="00D176B2"/>
    <w:rsid w:val="00D2064E"/>
    <w:rsid w:val="00D21587"/>
    <w:rsid w:val="00D236CD"/>
    <w:rsid w:val="00D24C7A"/>
    <w:rsid w:val="00D24CE5"/>
    <w:rsid w:val="00D24D31"/>
    <w:rsid w:val="00D26B62"/>
    <w:rsid w:val="00D27494"/>
    <w:rsid w:val="00D31689"/>
    <w:rsid w:val="00D320DF"/>
    <w:rsid w:val="00D323C1"/>
    <w:rsid w:val="00D323D8"/>
    <w:rsid w:val="00D336E1"/>
    <w:rsid w:val="00D337B9"/>
    <w:rsid w:val="00D34D11"/>
    <w:rsid w:val="00D3626D"/>
    <w:rsid w:val="00D36929"/>
    <w:rsid w:val="00D42AD0"/>
    <w:rsid w:val="00D434D8"/>
    <w:rsid w:val="00D5295C"/>
    <w:rsid w:val="00D52D54"/>
    <w:rsid w:val="00D52E85"/>
    <w:rsid w:val="00D53523"/>
    <w:rsid w:val="00D54F37"/>
    <w:rsid w:val="00D55D1D"/>
    <w:rsid w:val="00D561FE"/>
    <w:rsid w:val="00D56B28"/>
    <w:rsid w:val="00D606A2"/>
    <w:rsid w:val="00D60888"/>
    <w:rsid w:val="00D632BA"/>
    <w:rsid w:val="00D6371C"/>
    <w:rsid w:val="00D63C76"/>
    <w:rsid w:val="00D63F9D"/>
    <w:rsid w:val="00D64BE0"/>
    <w:rsid w:val="00D65D20"/>
    <w:rsid w:val="00D669CF"/>
    <w:rsid w:val="00D677D8"/>
    <w:rsid w:val="00D70623"/>
    <w:rsid w:val="00D70E71"/>
    <w:rsid w:val="00D73D1B"/>
    <w:rsid w:val="00D749C4"/>
    <w:rsid w:val="00D75B33"/>
    <w:rsid w:val="00D760C5"/>
    <w:rsid w:val="00D76DFF"/>
    <w:rsid w:val="00D81E41"/>
    <w:rsid w:val="00D81F3E"/>
    <w:rsid w:val="00D82787"/>
    <w:rsid w:val="00D83426"/>
    <w:rsid w:val="00D84977"/>
    <w:rsid w:val="00D84B67"/>
    <w:rsid w:val="00D85852"/>
    <w:rsid w:val="00D87B6E"/>
    <w:rsid w:val="00D909AC"/>
    <w:rsid w:val="00D9146A"/>
    <w:rsid w:val="00D91DA8"/>
    <w:rsid w:val="00D92632"/>
    <w:rsid w:val="00D93EB3"/>
    <w:rsid w:val="00D958CE"/>
    <w:rsid w:val="00D97F6B"/>
    <w:rsid w:val="00DA1A99"/>
    <w:rsid w:val="00DA2028"/>
    <w:rsid w:val="00DA2C64"/>
    <w:rsid w:val="00DA63EC"/>
    <w:rsid w:val="00DA6D81"/>
    <w:rsid w:val="00DA771F"/>
    <w:rsid w:val="00DB22B2"/>
    <w:rsid w:val="00DB3EFA"/>
    <w:rsid w:val="00DB41A3"/>
    <w:rsid w:val="00DB5FFD"/>
    <w:rsid w:val="00DB62A5"/>
    <w:rsid w:val="00DB7F32"/>
    <w:rsid w:val="00DC3036"/>
    <w:rsid w:val="00DC6FAF"/>
    <w:rsid w:val="00DC745A"/>
    <w:rsid w:val="00DD0218"/>
    <w:rsid w:val="00DD1B26"/>
    <w:rsid w:val="00DD26CA"/>
    <w:rsid w:val="00DD4D46"/>
    <w:rsid w:val="00DD5A63"/>
    <w:rsid w:val="00DD685C"/>
    <w:rsid w:val="00DD7AA6"/>
    <w:rsid w:val="00DE081E"/>
    <w:rsid w:val="00DE2519"/>
    <w:rsid w:val="00DE2C94"/>
    <w:rsid w:val="00DE429D"/>
    <w:rsid w:val="00DE62E4"/>
    <w:rsid w:val="00DE70B5"/>
    <w:rsid w:val="00DE7CB8"/>
    <w:rsid w:val="00DF00D3"/>
    <w:rsid w:val="00DF0456"/>
    <w:rsid w:val="00DF7199"/>
    <w:rsid w:val="00DF7658"/>
    <w:rsid w:val="00DF7CC6"/>
    <w:rsid w:val="00DF7F28"/>
    <w:rsid w:val="00E01829"/>
    <w:rsid w:val="00E02D83"/>
    <w:rsid w:val="00E03EF0"/>
    <w:rsid w:val="00E0565C"/>
    <w:rsid w:val="00E070FB"/>
    <w:rsid w:val="00E12416"/>
    <w:rsid w:val="00E12530"/>
    <w:rsid w:val="00E13C8A"/>
    <w:rsid w:val="00E16760"/>
    <w:rsid w:val="00E16D62"/>
    <w:rsid w:val="00E2028D"/>
    <w:rsid w:val="00E218AD"/>
    <w:rsid w:val="00E228C0"/>
    <w:rsid w:val="00E22980"/>
    <w:rsid w:val="00E230B8"/>
    <w:rsid w:val="00E239F3"/>
    <w:rsid w:val="00E24AC3"/>
    <w:rsid w:val="00E25A8B"/>
    <w:rsid w:val="00E25C57"/>
    <w:rsid w:val="00E301EE"/>
    <w:rsid w:val="00E303A5"/>
    <w:rsid w:val="00E30F51"/>
    <w:rsid w:val="00E3576C"/>
    <w:rsid w:val="00E35CC0"/>
    <w:rsid w:val="00E35EF3"/>
    <w:rsid w:val="00E40CB5"/>
    <w:rsid w:val="00E413B6"/>
    <w:rsid w:val="00E42A51"/>
    <w:rsid w:val="00E42EE9"/>
    <w:rsid w:val="00E43849"/>
    <w:rsid w:val="00E448FD"/>
    <w:rsid w:val="00E46ABA"/>
    <w:rsid w:val="00E472FB"/>
    <w:rsid w:val="00E505EF"/>
    <w:rsid w:val="00E518C4"/>
    <w:rsid w:val="00E52019"/>
    <w:rsid w:val="00E5293D"/>
    <w:rsid w:val="00E53C75"/>
    <w:rsid w:val="00E54053"/>
    <w:rsid w:val="00E54058"/>
    <w:rsid w:val="00E57F3A"/>
    <w:rsid w:val="00E61332"/>
    <w:rsid w:val="00E614C2"/>
    <w:rsid w:val="00E61D2B"/>
    <w:rsid w:val="00E62360"/>
    <w:rsid w:val="00E63836"/>
    <w:rsid w:val="00E63DA7"/>
    <w:rsid w:val="00E63EC9"/>
    <w:rsid w:val="00E6438C"/>
    <w:rsid w:val="00E656FD"/>
    <w:rsid w:val="00E67C94"/>
    <w:rsid w:val="00E70711"/>
    <w:rsid w:val="00E72261"/>
    <w:rsid w:val="00E72CED"/>
    <w:rsid w:val="00E72F73"/>
    <w:rsid w:val="00E775A3"/>
    <w:rsid w:val="00E77778"/>
    <w:rsid w:val="00E77C14"/>
    <w:rsid w:val="00E80FCA"/>
    <w:rsid w:val="00E8178D"/>
    <w:rsid w:val="00E82782"/>
    <w:rsid w:val="00E8281B"/>
    <w:rsid w:val="00E829A0"/>
    <w:rsid w:val="00E83B01"/>
    <w:rsid w:val="00E843BB"/>
    <w:rsid w:val="00E84B84"/>
    <w:rsid w:val="00E85CEA"/>
    <w:rsid w:val="00E86E25"/>
    <w:rsid w:val="00E8738A"/>
    <w:rsid w:val="00E873D0"/>
    <w:rsid w:val="00E92619"/>
    <w:rsid w:val="00E9417E"/>
    <w:rsid w:val="00E96AB4"/>
    <w:rsid w:val="00EA13ED"/>
    <w:rsid w:val="00EA1859"/>
    <w:rsid w:val="00EA1A77"/>
    <w:rsid w:val="00EA3263"/>
    <w:rsid w:val="00EA3527"/>
    <w:rsid w:val="00EA3775"/>
    <w:rsid w:val="00EA4F80"/>
    <w:rsid w:val="00EA580E"/>
    <w:rsid w:val="00EA5819"/>
    <w:rsid w:val="00EA6790"/>
    <w:rsid w:val="00EB1F29"/>
    <w:rsid w:val="00EB21D2"/>
    <w:rsid w:val="00EB2237"/>
    <w:rsid w:val="00EB2287"/>
    <w:rsid w:val="00EB2365"/>
    <w:rsid w:val="00EB393F"/>
    <w:rsid w:val="00EB47F8"/>
    <w:rsid w:val="00EB7C3A"/>
    <w:rsid w:val="00EC025C"/>
    <w:rsid w:val="00EC06C9"/>
    <w:rsid w:val="00EC159D"/>
    <w:rsid w:val="00EC28B6"/>
    <w:rsid w:val="00EC2ACC"/>
    <w:rsid w:val="00EC3A1C"/>
    <w:rsid w:val="00EC3E6A"/>
    <w:rsid w:val="00EC3EA1"/>
    <w:rsid w:val="00EC4AF2"/>
    <w:rsid w:val="00EC610B"/>
    <w:rsid w:val="00EC78C9"/>
    <w:rsid w:val="00ED1BD3"/>
    <w:rsid w:val="00ED308D"/>
    <w:rsid w:val="00ED554B"/>
    <w:rsid w:val="00EE00AA"/>
    <w:rsid w:val="00EE2242"/>
    <w:rsid w:val="00EE2DC8"/>
    <w:rsid w:val="00EE38B2"/>
    <w:rsid w:val="00EE58F3"/>
    <w:rsid w:val="00EE58FF"/>
    <w:rsid w:val="00EE6156"/>
    <w:rsid w:val="00EE6914"/>
    <w:rsid w:val="00EE699C"/>
    <w:rsid w:val="00EE72E6"/>
    <w:rsid w:val="00EF0B11"/>
    <w:rsid w:val="00EF1682"/>
    <w:rsid w:val="00EF3555"/>
    <w:rsid w:val="00EF3C3C"/>
    <w:rsid w:val="00EF6B0F"/>
    <w:rsid w:val="00F003A0"/>
    <w:rsid w:val="00F01882"/>
    <w:rsid w:val="00F03E0D"/>
    <w:rsid w:val="00F04B03"/>
    <w:rsid w:val="00F05ED2"/>
    <w:rsid w:val="00F06965"/>
    <w:rsid w:val="00F072EE"/>
    <w:rsid w:val="00F079F7"/>
    <w:rsid w:val="00F1062E"/>
    <w:rsid w:val="00F10A84"/>
    <w:rsid w:val="00F11444"/>
    <w:rsid w:val="00F12029"/>
    <w:rsid w:val="00F1244D"/>
    <w:rsid w:val="00F12C54"/>
    <w:rsid w:val="00F14230"/>
    <w:rsid w:val="00F16A63"/>
    <w:rsid w:val="00F212B3"/>
    <w:rsid w:val="00F219FF"/>
    <w:rsid w:val="00F21B8B"/>
    <w:rsid w:val="00F2321C"/>
    <w:rsid w:val="00F23227"/>
    <w:rsid w:val="00F24360"/>
    <w:rsid w:val="00F26D79"/>
    <w:rsid w:val="00F27C81"/>
    <w:rsid w:val="00F3050F"/>
    <w:rsid w:val="00F30A29"/>
    <w:rsid w:val="00F3146C"/>
    <w:rsid w:val="00F31688"/>
    <w:rsid w:val="00F33C2C"/>
    <w:rsid w:val="00F33CAF"/>
    <w:rsid w:val="00F34925"/>
    <w:rsid w:val="00F35ADF"/>
    <w:rsid w:val="00F4121B"/>
    <w:rsid w:val="00F42496"/>
    <w:rsid w:val="00F427F6"/>
    <w:rsid w:val="00F42852"/>
    <w:rsid w:val="00F44284"/>
    <w:rsid w:val="00F519D6"/>
    <w:rsid w:val="00F53FF6"/>
    <w:rsid w:val="00F57298"/>
    <w:rsid w:val="00F605D4"/>
    <w:rsid w:val="00F60F73"/>
    <w:rsid w:val="00F61B1F"/>
    <w:rsid w:val="00F639F5"/>
    <w:rsid w:val="00F65668"/>
    <w:rsid w:val="00F66286"/>
    <w:rsid w:val="00F72E19"/>
    <w:rsid w:val="00F73799"/>
    <w:rsid w:val="00F73875"/>
    <w:rsid w:val="00F740E0"/>
    <w:rsid w:val="00F74786"/>
    <w:rsid w:val="00F74947"/>
    <w:rsid w:val="00F7549A"/>
    <w:rsid w:val="00F75701"/>
    <w:rsid w:val="00F774C2"/>
    <w:rsid w:val="00F77641"/>
    <w:rsid w:val="00F779CC"/>
    <w:rsid w:val="00F82018"/>
    <w:rsid w:val="00F84228"/>
    <w:rsid w:val="00F85072"/>
    <w:rsid w:val="00F8770F"/>
    <w:rsid w:val="00F90975"/>
    <w:rsid w:val="00F924E9"/>
    <w:rsid w:val="00F9269D"/>
    <w:rsid w:val="00F930A0"/>
    <w:rsid w:val="00F93884"/>
    <w:rsid w:val="00F95264"/>
    <w:rsid w:val="00F95ECE"/>
    <w:rsid w:val="00F9657A"/>
    <w:rsid w:val="00F968B8"/>
    <w:rsid w:val="00F96E78"/>
    <w:rsid w:val="00F971B8"/>
    <w:rsid w:val="00F978B3"/>
    <w:rsid w:val="00FA0124"/>
    <w:rsid w:val="00FA1E86"/>
    <w:rsid w:val="00FA2A0F"/>
    <w:rsid w:val="00FA3731"/>
    <w:rsid w:val="00FA47CA"/>
    <w:rsid w:val="00FB1475"/>
    <w:rsid w:val="00FB1D4F"/>
    <w:rsid w:val="00FB24C6"/>
    <w:rsid w:val="00FB30DF"/>
    <w:rsid w:val="00FB3F1D"/>
    <w:rsid w:val="00FB3F28"/>
    <w:rsid w:val="00FB5825"/>
    <w:rsid w:val="00FB624F"/>
    <w:rsid w:val="00FB7A7B"/>
    <w:rsid w:val="00FB7D77"/>
    <w:rsid w:val="00FC1909"/>
    <w:rsid w:val="00FC1A32"/>
    <w:rsid w:val="00FC1A53"/>
    <w:rsid w:val="00FC3324"/>
    <w:rsid w:val="00FC3892"/>
    <w:rsid w:val="00FD0EDC"/>
    <w:rsid w:val="00FD1D38"/>
    <w:rsid w:val="00FD1E7A"/>
    <w:rsid w:val="00FD204C"/>
    <w:rsid w:val="00FD4E2B"/>
    <w:rsid w:val="00FD64D3"/>
    <w:rsid w:val="00FD6BE4"/>
    <w:rsid w:val="00FE0C35"/>
    <w:rsid w:val="00FE0D45"/>
    <w:rsid w:val="00FE0EB8"/>
    <w:rsid w:val="00FE1624"/>
    <w:rsid w:val="00FE45FE"/>
    <w:rsid w:val="00FE4CB1"/>
    <w:rsid w:val="00FE5009"/>
    <w:rsid w:val="00FE6335"/>
    <w:rsid w:val="00FE70A1"/>
    <w:rsid w:val="00FF08E9"/>
    <w:rsid w:val="00FF1E91"/>
    <w:rsid w:val="00FF2AC9"/>
    <w:rsid w:val="00FF2C91"/>
    <w:rsid w:val="00FF39C8"/>
    <w:rsid w:val="00FF44C5"/>
    <w:rsid w:val="00FF4CC9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lime">
      <v:stroke endarrow="block" color="lime" weight="2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3E89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C6624A"/>
    <w:pPr>
      <w:pageBreakBefore/>
      <w:numPr>
        <w:numId w:val="1"/>
      </w:numPr>
      <w:pBdr>
        <w:bottom w:val="single" w:sz="24" w:space="1" w:color="808080"/>
      </w:pBdr>
      <w:spacing w:after="240"/>
      <w:outlineLvl w:val="0"/>
    </w:pPr>
    <w:rPr>
      <w:b/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qFormat/>
    <w:rsid w:val="00E0565C"/>
    <w:pPr>
      <w:keepNext/>
      <w:numPr>
        <w:ilvl w:val="1"/>
        <w:numId w:val="1"/>
      </w:numPr>
      <w:spacing w:before="360" w:after="40"/>
      <w:outlineLvl w:val="1"/>
    </w:pPr>
    <w:rPr>
      <w:b/>
      <w:noProof/>
      <w:sz w:val="24"/>
    </w:rPr>
  </w:style>
  <w:style w:type="paragraph" w:styleId="Heading3">
    <w:name w:val="heading 3"/>
    <w:basedOn w:val="Normal"/>
    <w:next w:val="Normal"/>
    <w:link w:val="Heading3Char"/>
    <w:qFormat/>
    <w:rsid w:val="00C6624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6624A"/>
    <w:pPr>
      <w:keepNext/>
      <w:numPr>
        <w:ilvl w:val="3"/>
        <w:numId w:val="1"/>
      </w:numPr>
      <w:spacing w:before="120"/>
      <w:outlineLvl w:val="3"/>
    </w:pPr>
    <w:rPr>
      <w:b/>
      <w:noProof/>
    </w:rPr>
  </w:style>
  <w:style w:type="paragraph" w:styleId="Heading5">
    <w:name w:val="heading 5"/>
    <w:basedOn w:val="Normal"/>
    <w:next w:val="Normal"/>
    <w:qFormat/>
    <w:rsid w:val="00C6624A"/>
    <w:pPr>
      <w:keepNext/>
      <w:numPr>
        <w:ilvl w:val="4"/>
        <w:numId w:val="1"/>
      </w:numPr>
      <w:spacing w:before="2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qFormat/>
    <w:rsid w:val="00C6624A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C6624A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6624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6624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ocumentDate">
    <w:name w:val="Document Date"/>
    <w:basedOn w:val="Normal"/>
    <w:next w:val="Normal"/>
    <w:rsid w:val="004F3E89"/>
    <w:rPr>
      <w:rFonts w:cs="Arial"/>
      <w:noProof/>
      <w:sz w:val="28"/>
    </w:rPr>
  </w:style>
  <w:style w:type="character" w:customStyle="1" w:styleId="Code">
    <w:name w:val="Code"/>
    <w:rsid w:val="004F3E89"/>
    <w:rPr>
      <w:rFonts w:ascii="Courier New" w:hAnsi="Courier New"/>
    </w:rPr>
  </w:style>
  <w:style w:type="paragraph" w:customStyle="1" w:styleId="DocumentTypeTitle">
    <w:name w:val="Document Type Title"/>
    <w:basedOn w:val="Normal"/>
    <w:rsid w:val="004F3E89"/>
    <w:rPr>
      <w:rFonts w:cs="Arial"/>
      <w:b/>
      <w:sz w:val="32"/>
    </w:rPr>
  </w:style>
  <w:style w:type="paragraph" w:customStyle="1" w:styleId="DocumentTitle">
    <w:name w:val="Document Title"/>
    <w:basedOn w:val="Normal"/>
    <w:autoRedefine/>
    <w:rsid w:val="004F3E89"/>
    <w:rPr>
      <w:rFonts w:cs="Arial"/>
      <w:b/>
      <w:sz w:val="36"/>
    </w:rPr>
  </w:style>
  <w:style w:type="paragraph" w:customStyle="1" w:styleId="DocumentVersion">
    <w:name w:val="Document Version"/>
    <w:basedOn w:val="Normal"/>
    <w:rsid w:val="004F3E89"/>
    <w:rPr>
      <w:rFonts w:cs="Arial"/>
      <w:i/>
      <w:sz w:val="28"/>
    </w:rPr>
  </w:style>
  <w:style w:type="paragraph" w:styleId="Header">
    <w:name w:val="header"/>
    <w:basedOn w:val="Normal"/>
    <w:rsid w:val="004F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3E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3E89"/>
  </w:style>
  <w:style w:type="paragraph" w:customStyle="1" w:styleId="Table-Text">
    <w:name w:val="Table - Text"/>
    <w:basedOn w:val="Normal"/>
    <w:rsid w:val="004F3E89"/>
    <w:rPr>
      <w:sz w:val="18"/>
    </w:rPr>
  </w:style>
  <w:style w:type="paragraph" w:customStyle="1" w:styleId="Note">
    <w:name w:val="Note"/>
    <w:basedOn w:val="Normal"/>
    <w:rsid w:val="004F3E89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Normal"/>
    <w:rsid w:val="004F3E89"/>
    <w:rPr>
      <w:b/>
      <w:sz w:val="18"/>
    </w:rPr>
  </w:style>
  <w:style w:type="paragraph" w:styleId="FootnoteText">
    <w:name w:val="footnote text"/>
    <w:basedOn w:val="Normal"/>
    <w:semiHidden/>
    <w:rsid w:val="004F3E89"/>
    <w:rPr>
      <w:sz w:val="18"/>
    </w:rPr>
  </w:style>
  <w:style w:type="character" w:styleId="FootnoteReference">
    <w:name w:val="footnote reference"/>
    <w:semiHidden/>
    <w:rsid w:val="004F3E89"/>
    <w:rPr>
      <w:position w:val="6"/>
      <w:sz w:val="14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4F3E89"/>
    <w:pPr>
      <w:spacing w:before="12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rsid w:val="004F3E89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F3E8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F3E89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rsid w:val="004F3E89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rsid w:val="004F3E89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rsid w:val="004F3E89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rsid w:val="004F3E89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rsid w:val="004F3E89"/>
    <w:pPr>
      <w:ind w:left="1600"/>
    </w:pPr>
    <w:rPr>
      <w:rFonts w:asciiTheme="minorHAnsi" w:hAnsiTheme="minorHAnsi"/>
      <w:szCs w:val="20"/>
    </w:rPr>
  </w:style>
  <w:style w:type="paragraph" w:customStyle="1" w:styleId="Contents">
    <w:name w:val="Contents"/>
    <w:basedOn w:val="Heading1"/>
    <w:rsid w:val="004F3E89"/>
    <w:pPr>
      <w:numPr>
        <w:numId w:val="0"/>
      </w:numPr>
      <w:outlineLvl w:val="9"/>
    </w:pPr>
  </w:style>
  <w:style w:type="paragraph" w:customStyle="1" w:styleId="Heading1-FormatOnly">
    <w:name w:val="Heading 1 - Format Only"/>
    <w:basedOn w:val="Heading1"/>
    <w:rsid w:val="004F3E89"/>
    <w:pPr>
      <w:outlineLvl w:val="9"/>
    </w:pPr>
  </w:style>
  <w:style w:type="character" w:styleId="Hyperlink">
    <w:name w:val="Hyperlink"/>
    <w:uiPriority w:val="99"/>
    <w:rsid w:val="004F3E89"/>
    <w:rPr>
      <w:color w:val="0000FF"/>
      <w:u w:val="single"/>
    </w:rPr>
  </w:style>
  <w:style w:type="paragraph" w:customStyle="1" w:styleId="NormalEmphasis">
    <w:name w:val="Normal Emphasis"/>
    <w:basedOn w:val="Normal"/>
    <w:autoRedefine/>
    <w:rsid w:val="004F3E89"/>
    <w:rPr>
      <w:i/>
    </w:rPr>
  </w:style>
  <w:style w:type="paragraph" w:customStyle="1" w:styleId="Table-Text-Italics">
    <w:name w:val="Table - Text - Italics"/>
    <w:basedOn w:val="Table-Text"/>
    <w:autoRedefine/>
    <w:rsid w:val="004F3E89"/>
    <w:rPr>
      <w:i/>
    </w:rPr>
  </w:style>
  <w:style w:type="paragraph" w:customStyle="1" w:styleId="Table-RowHead">
    <w:name w:val="Table - Row Head"/>
    <w:basedOn w:val="Table-ColHead"/>
    <w:autoRedefine/>
    <w:rsid w:val="004F3E89"/>
    <w:rPr>
      <w:rFonts w:cs="Arial"/>
      <w:bCs/>
    </w:rPr>
  </w:style>
  <w:style w:type="paragraph" w:customStyle="1" w:styleId="Table-Code">
    <w:name w:val="Table - Code"/>
    <w:basedOn w:val="Table-Text"/>
    <w:autoRedefine/>
    <w:rsid w:val="004F3E89"/>
    <w:rPr>
      <w:rFonts w:ascii="Courier New" w:hAnsi="Courier New"/>
    </w:rPr>
  </w:style>
  <w:style w:type="paragraph" w:customStyle="1" w:styleId="ExternalDocumentReference">
    <w:name w:val="External Document Reference"/>
    <w:basedOn w:val="Normal"/>
    <w:autoRedefine/>
    <w:rsid w:val="004F3E89"/>
    <w:rPr>
      <w:i/>
    </w:rPr>
  </w:style>
  <w:style w:type="character" w:styleId="FollowedHyperlink">
    <w:name w:val="FollowedHyperlink"/>
    <w:rsid w:val="004F3E89"/>
    <w:rPr>
      <w:color w:val="800080"/>
      <w:u w:val="single"/>
    </w:rPr>
  </w:style>
  <w:style w:type="character" w:customStyle="1" w:styleId="FileName">
    <w:name w:val="FileName"/>
    <w:rsid w:val="004F3E89"/>
    <w:rPr>
      <w:rFonts w:ascii="Courier New" w:hAnsi="Courier New"/>
    </w:rPr>
  </w:style>
  <w:style w:type="paragraph" w:customStyle="1" w:styleId="RevisionHistory">
    <w:name w:val="Revision History"/>
    <w:basedOn w:val="Normal"/>
    <w:autoRedefine/>
    <w:rsid w:val="004F3E89"/>
    <w:rPr>
      <w:b/>
      <w:sz w:val="32"/>
    </w:rPr>
  </w:style>
  <w:style w:type="paragraph" w:customStyle="1" w:styleId="RevisionHeading">
    <w:name w:val="Revision Heading"/>
    <w:basedOn w:val="Normal"/>
    <w:autoRedefine/>
    <w:rsid w:val="004F3E89"/>
    <w:rPr>
      <w:i/>
      <w:sz w:val="32"/>
    </w:rPr>
  </w:style>
  <w:style w:type="paragraph" w:styleId="NormalIndent">
    <w:name w:val="Normal Indent"/>
    <w:basedOn w:val="Normal"/>
    <w:rsid w:val="004F3E89"/>
    <w:pPr>
      <w:ind w:left="720"/>
    </w:pPr>
  </w:style>
  <w:style w:type="paragraph" w:customStyle="1" w:styleId="Table-Source">
    <w:name w:val="Table - Source"/>
    <w:basedOn w:val="Normal"/>
    <w:next w:val="Normal"/>
    <w:rsid w:val="004F3E89"/>
    <w:pPr>
      <w:pBdr>
        <w:top w:val="single" w:sz="12" w:space="1" w:color="auto"/>
      </w:pBdr>
    </w:pPr>
    <w:rPr>
      <w:i/>
      <w:sz w:val="18"/>
    </w:rPr>
  </w:style>
  <w:style w:type="paragraph" w:styleId="BodyText">
    <w:name w:val="Body Text"/>
    <w:basedOn w:val="Normal"/>
    <w:rsid w:val="004F3E89"/>
    <w:pPr>
      <w:spacing w:after="120"/>
    </w:pPr>
  </w:style>
  <w:style w:type="paragraph" w:customStyle="1" w:styleId="Heading">
    <w:name w:val="Heading"/>
    <w:basedOn w:val="Normal"/>
    <w:rsid w:val="004F3E89"/>
  </w:style>
  <w:style w:type="paragraph" w:customStyle="1" w:styleId="ArialBody">
    <w:name w:val="Arial Body"/>
    <w:basedOn w:val="Normal"/>
    <w:next w:val="BodyText"/>
    <w:rsid w:val="004F3E89"/>
    <w:rPr>
      <w:sz w:val="22"/>
    </w:rPr>
  </w:style>
  <w:style w:type="paragraph" w:styleId="BlockText">
    <w:name w:val="Block Text"/>
    <w:basedOn w:val="Normal"/>
    <w:rsid w:val="004F3E89"/>
    <w:pPr>
      <w:spacing w:after="120"/>
      <w:ind w:left="1440" w:right="1440"/>
    </w:pPr>
  </w:style>
  <w:style w:type="paragraph" w:styleId="ListBullet3">
    <w:name w:val="List Bullet 3"/>
    <w:aliases w:val="Arial List Bullet 3"/>
    <w:basedOn w:val="Normal"/>
    <w:autoRedefine/>
    <w:rsid w:val="004F3E89"/>
    <w:pPr>
      <w:numPr>
        <w:numId w:val="2"/>
      </w:numPr>
    </w:pPr>
    <w:rPr>
      <w:sz w:val="22"/>
    </w:rPr>
  </w:style>
  <w:style w:type="paragraph" w:customStyle="1" w:styleId="ArialHeader">
    <w:name w:val="Arial Header"/>
    <w:basedOn w:val="Header"/>
    <w:rsid w:val="004F3E89"/>
  </w:style>
  <w:style w:type="paragraph" w:styleId="BodyTextIndent">
    <w:name w:val="Body Text Indent"/>
    <w:basedOn w:val="Normal"/>
    <w:rsid w:val="004F3E89"/>
    <w:pPr>
      <w:spacing w:line="360" w:lineRule="auto"/>
      <w:ind w:left="720"/>
    </w:pPr>
    <w:rPr>
      <w:szCs w:val="20"/>
    </w:rPr>
  </w:style>
  <w:style w:type="paragraph" w:customStyle="1" w:styleId="mainheaders">
    <w:name w:val="mainheaders"/>
    <w:rsid w:val="004F3E89"/>
    <w:pPr>
      <w:shd w:val="clear" w:color="auto" w:fill="000000"/>
    </w:pPr>
    <w:rPr>
      <w:rFonts w:ascii="Arial Black" w:hAnsi="Arial Black"/>
      <w:noProof/>
      <w:sz w:val="24"/>
    </w:rPr>
  </w:style>
  <w:style w:type="paragraph" w:styleId="DocumentMap">
    <w:name w:val="Document Map"/>
    <w:basedOn w:val="Normal"/>
    <w:semiHidden/>
    <w:rsid w:val="004F3E89"/>
    <w:pPr>
      <w:shd w:val="clear" w:color="auto" w:fill="000080"/>
    </w:pPr>
    <w:rPr>
      <w:rFonts w:ascii="Tahoma" w:hAnsi="Tahoma" w:cs="Tahoma"/>
    </w:rPr>
  </w:style>
  <w:style w:type="paragraph" w:customStyle="1" w:styleId="Heading3-FormatOnly">
    <w:name w:val="Heading 3 - Format Only"/>
    <w:basedOn w:val="Heading3"/>
    <w:rsid w:val="004F3E89"/>
    <w:pPr>
      <w:outlineLvl w:val="9"/>
    </w:pPr>
    <w:rPr>
      <w:b w:val="0"/>
    </w:rPr>
  </w:style>
  <w:style w:type="paragraph" w:customStyle="1" w:styleId="t">
    <w:name w:val="t"/>
    <w:basedOn w:val="Normal"/>
    <w:rsid w:val="004F3E8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-FormatOnly">
    <w:name w:val="Heading 2 - Format Only"/>
    <w:basedOn w:val="Heading2"/>
    <w:rsid w:val="004F3E89"/>
    <w:pPr>
      <w:outlineLvl w:val="9"/>
    </w:pPr>
  </w:style>
  <w:style w:type="paragraph" w:customStyle="1" w:styleId="DocumentProduct">
    <w:name w:val="Document Product"/>
    <w:basedOn w:val="DocumentTypeTitle"/>
    <w:rsid w:val="004F3E89"/>
  </w:style>
  <w:style w:type="paragraph" w:customStyle="1" w:styleId="Heading3-FormatOnlyBold">
    <w:name w:val="Heading 3 - Format Only Bold"/>
    <w:basedOn w:val="Heading3-FormatOnly"/>
    <w:rsid w:val="004F3E89"/>
    <w:rPr>
      <w:b/>
    </w:rPr>
  </w:style>
  <w:style w:type="paragraph" w:customStyle="1" w:styleId="Heading1-NoPageBreak">
    <w:name w:val="Heading 1 - No Page Break"/>
    <w:basedOn w:val="Heading1"/>
    <w:rsid w:val="004F3E89"/>
    <w:pPr>
      <w:pageBreakBefore w:val="0"/>
    </w:pPr>
  </w:style>
  <w:style w:type="paragraph" w:styleId="BodyTextIndent2">
    <w:name w:val="Body Text Indent 2"/>
    <w:basedOn w:val="Normal"/>
    <w:rsid w:val="004F3E89"/>
    <w:pPr>
      <w:ind w:left="360"/>
    </w:pPr>
  </w:style>
  <w:style w:type="paragraph" w:styleId="Title">
    <w:name w:val="Title"/>
    <w:basedOn w:val="Normal"/>
    <w:qFormat/>
    <w:rsid w:val="004F3E89"/>
    <w:pPr>
      <w:jc w:val="center"/>
    </w:pPr>
    <w:rPr>
      <w:b/>
      <w:bCs/>
      <w:sz w:val="18"/>
      <w:u w:val="single"/>
    </w:rPr>
  </w:style>
  <w:style w:type="paragraph" w:styleId="BodyText2">
    <w:name w:val="Body Text 2"/>
    <w:basedOn w:val="Normal"/>
    <w:rsid w:val="004F3E89"/>
    <w:rPr>
      <w:color w:val="FF0000"/>
    </w:rPr>
  </w:style>
  <w:style w:type="paragraph" w:styleId="Caption">
    <w:name w:val="caption"/>
    <w:basedOn w:val="Normal"/>
    <w:next w:val="Normal"/>
    <w:qFormat/>
    <w:rsid w:val="004F3E89"/>
    <w:pPr>
      <w:spacing w:before="120" w:after="120"/>
    </w:pPr>
    <w:rPr>
      <w:b/>
      <w:bCs/>
      <w:szCs w:val="20"/>
    </w:rPr>
  </w:style>
  <w:style w:type="paragraph" w:styleId="BodyText3">
    <w:name w:val="Body Text 3"/>
    <w:basedOn w:val="Normal"/>
    <w:rsid w:val="004F3E89"/>
    <w:pPr>
      <w:keepNext/>
      <w:jc w:val="both"/>
    </w:pPr>
  </w:style>
  <w:style w:type="table" w:styleId="TableGrid">
    <w:name w:val="Table Grid"/>
    <w:basedOn w:val="TableNormal"/>
    <w:rsid w:val="00326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747D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856E07"/>
    <w:rPr>
      <w:sz w:val="16"/>
      <w:szCs w:val="16"/>
    </w:rPr>
  </w:style>
  <w:style w:type="paragraph" w:styleId="CommentText">
    <w:name w:val="annotation text"/>
    <w:basedOn w:val="Normal"/>
    <w:semiHidden/>
    <w:rsid w:val="00856E0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56E07"/>
    <w:rPr>
      <w:b/>
      <w:bCs/>
    </w:rPr>
  </w:style>
  <w:style w:type="paragraph" w:customStyle="1" w:styleId="SectionHeading">
    <w:name w:val="Section Heading"/>
    <w:basedOn w:val="Heading1"/>
    <w:rsid w:val="00535598"/>
    <w:pPr>
      <w:keepNext/>
      <w:keepLines/>
      <w:framePr w:hSpace="187" w:vSpace="187" w:wrap="notBeside" w:vAnchor="text" w:hAnchor="text" w:y="1"/>
      <w:pBdr>
        <w:bottom w:val="single" w:sz="6" w:space="1" w:color="000000"/>
      </w:pBdr>
      <w:tabs>
        <w:tab w:val="num" w:pos="432"/>
      </w:tabs>
      <w:spacing w:before="1440" w:after="360" w:line="240" w:lineRule="atLeast"/>
      <w:ind w:left="432" w:hanging="432"/>
      <w:jc w:val="right"/>
      <w:outlineLvl w:val="9"/>
    </w:pPr>
    <w:rPr>
      <w:rFonts w:ascii="Palatino" w:hAnsi="Palatino" w:cs="Palatino"/>
      <w:b w:val="0"/>
      <w:i/>
      <w:iCs/>
      <w:smallCaps w:val="0"/>
      <w:noProof w:val="0"/>
      <w:color w:val="000000"/>
      <w:spacing w:val="-10"/>
      <w:kern w:val="20"/>
      <w:position w:val="8"/>
      <w:sz w:val="36"/>
      <w:szCs w:val="36"/>
    </w:rPr>
  </w:style>
  <w:style w:type="character" w:customStyle="1" w:styleId="PeteHassler">
    <w:name w:val="Pete Hassler"/>
    <w:semiHidden/>
    <w:rsid w:val="0006143D"/>
    <w:rPr>
      <w:rFonts w:ascii="Arial" w:hAnsi="Arial" w:cs="Arial"/>
      <w:color w:val="auto"/>
      <w:sz w:val="20"/>
      <w:szCs w:val="20"/>
    </w:rPr>
  </w:style>
  <w:style w:type="paragraph" w:customStyle="1" w:styleId="Pseudo-CodeStyle">
    <w:name w:val="Pseudo-Code Style"/>
    <w:basedOn w:val="Normal"/>
    <w:rsid w:val="00E8178D"/>
    <w:pPr>
      <w:ind w:left="360"/>
    </w:pPr>
    <w:rPr>
      <w:rFonts w:ascii="Courier New" w:hAnsi="Courier New" w:cs="Courier New"/>
    </w:rPr>
  </w:style>
  <w:style w:type="paragraph" w:customStyle="1" w:styleId="StyleHeading714ptBoldCentered">
    <w:name w:val="Style Heading 7 + 14 pt Bold Centered"/>
    <w:basedOn w:val="Heading7"/>
    <w:rsid w:val="00C6624A"/>
    <w:pPr>
      <w:numPr>
        <w:ilvl w:val="6"/>
        <w:numId w:val="1"/>
      </w:numPr>
      <w:jc w:val="center"/>
    </w:pPr>
    <w:rPr>
      <w:b/>
      <w:bCs/>
      <w:sz w:val="28"/>
      <w:szCs w:val="20"/>
    </w:rPr>
  </w:style>
  <w:style w:type="paragraph" w:styleId="ListParagraph">
    <w:name w:val="List Paragraph"/>
    <w:basedOn w:val="Normal"/>
    <w:uiPriority w:val="34"/>
    <w:qFormat/>
    <w:rsid w:val="0070580E"/>
    <w:pPr>
      <w:spacing w:after="200"/>
      <w:ind w:left="720"/>
      <w:contextualSpacing/>
    </w:pPr>
    <w:rPr>
      <w:rFonts w:ascii="Calibri" w:eastAsia="Calibri" w:hAnsi="Calibri"/>
      <w:sz w:val="24"/>
    </w:rPr>
  </w:style>
  <w:style w:type="paragraph" w:customStyle="1" w:styleId="Body">
    <w:name w:val="Body"/>
    <w:basedOn w:val="Normal"/>
    <w:qFormat/>
    <w:rsid w:val="00040A9A"/>
    <w:pPr>
      <w:spacing w:before="120"/>
      <w:jc w:val="both"/>
    </w:pPr>
  </w:style>
  <w:style w:type="paragraph" w:customStyle="1" w:styleId="Table">
    <w:name w:val="Table"/>
    <w:basedOn w:val="Normal"/>
    <w:qFormat/>
    <w:rsid w:val="00F74786"/>
    <w:pPr>
      <w:spacing w:before="60" w:after="60"/>
    </w:pPr>
    <w:rPr>
      <w:color w:val="000000"/>
    </w:rPr>
  </w:style>
  <w:style w:type="paragraph" w:customStyle="1" w:styleId="TableHeading">
    <w:name w:val="Table Heading"/>
    <w:basedOn w:val="Table"/>
    <w:qFormat/>
    <w:rsid w:val="00F74786"/>
    <w:rPr>
      <w:color w:val="FFFFFF"/>
    </w:rPr>
  </w:style>
  <w:style w:type="character" w:customStyle="1" w:styleId="Heading2Char">
    <w:name w:val="Heading 2 Char"/>
    <w:link w:val="Heading2"/>
    <w:rsid w:val="00543B9B"/>
    <w:rPr>
      <w:rFonts w:ascii="Arial" w:hAnsi="Arial"/>
      <w:b/>
      <w:noProof/>
      <w:sz w:val="24"/>
      <w:szCs w:val="24"/>
    </w:rPr>
  </w:style>
  <w:style w:type="character" w:customStyle="1" w:styleId="Heading3Char">
    <w:name w:val="Heading 3 Char"/>
    <w:link w:val="Heading3"/>
    <w:rsid w:val="00543B9B"/>
    <w:rPr>
      <w:rFonts w:ascii="Arial" w:hAnsi="Arial"/>
      <w:b/>
      <w:szCs w:val="24"/>
    </w:rPr>
  </w:style>
  <w:style w:type="paragraph" w:customStyle="1" w:styleId="functionannotation">
    <w:name w:val="function annotation"/>
    <w:basedOn w:val="Normal"/>
    <w:qFormat/>
    <w:rsid w:val="00543B9B"/>
    <w:pPr>
      <w:ind w:left="1350" w:hanging="702"/>
    </w:pPr>
    <w:rPr>
      <w:szCs w:val="20"/>
    </w:rPr>
  </w:style>
  <w:style w:type="paragraph" w:customStyle="1" w:styleId="function">
    <w:name w:val="function"/>
    <w:basedOn w:val="Normal"/>
    <w:qFormat/>
    <w:rsid w:val="00543B9B"/>
    <w:pPr>
      <w:autoSpaceDE w:val="0"/>
      <w:autoSpaceDN w:val="0"/>
      <w:adjustRightInd w:val="0"/>
      <w:spacing w:before="120"/>
      <w:ind w:left="648" w:hanging="360"/>
    </w:pPr>
    <w:rPr>
      <w:rFonts w:ascii="Courier" w:hAnsi="Courier" w:cs="Courier New"/>
      <w:szCs w:val="20"/>
    </w:rPr>
  </w:style>
  <w:style w:type="paragraph" w:customStyle="1" w:styleId="Picture">
    <w:name w:val="Picture"/>
    <w:basedOn w:val="Normal"/>
    <w:qFormat/>
    <w:rsid w:val="00543B9B"/>
    <w:pPr>
      <w:spacing w:before="120" w:after="120"/>
      <w:jc w:val="center"/>
    </w:pPr>
    <w:rPr>
      <w:noProof/>
    </w:rPr>
  </w:style>
  <w:style w:type="character" w:customStyle="1" w:styleId="FooterChar">
    <w:name w:val="Footer Char"/>
    <w:link w:val="Footer"/>
    <w:uiPriority w:val="99"/>
    <w:rsid w:val="00721A7C"/>
    <w:rPr>
      <w:rFonts w:ascii="Arial" w:hAnsi="Arial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5F84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noProof w:val="0"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308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866">
          <w:marLeft w:val="274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037">
          <w:marLeft w:val="82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501">
          <w:marLeft w:val="82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23" Type="http://schemas.microsoft.com/office/2007/relationships/stylesWithEffects" Target="stylesWithEffects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bbailey\Application%20Data\Microsoft\Templates\DV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B3456-2FBB-1C40-A99F-09ECF8E7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\WINNT\Profiles\bbailey\Application Data\Microsoft\Templates\DVS.dot</Template>
  <TotalTime>50988</TotalTime>
  <Pages>5</Pages>
  <Words>302</Words>
  <Characters>1726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Change Log</vt:lpstr>
    </vt:vector>
  </TitlesOfParts>
  <Manager/>
  <Company>ILS, Inc.</Company>
  <LinksUpToDate>false</LinksUpToDate>
  <CharactersWithSpaces>2119</CharactersWithSpaces>
  <SharedDoc>false</SharedDoc>
  <HyperlinkBase/>
  <HLinks>
    <vt:vector size="138" baseType="variant"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_Toc364065754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_Toc364065753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_Toc364065752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_Toc364065751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_Toc364065750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_Toc364065749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_Toc364065748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_Toc364065747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_Toc364065746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_Toc364065745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_Toc364065744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_Toc364065743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_Toc364065742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_Toc364065741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_Toc364065740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_Toc364065739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_Toc364065738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_Toc364065737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_Toc364065736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_Toc364065735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_Toc364065734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_Toc364065733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_Toc364065732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BTL Change Log</dc:title>
  <dc:subject>Block Language Toolkit</dc:subject>
  <dc:creator>Chuck Coughlin</dc:creator>
  <cp:keywords/>
  <dc:description/>
  <cp:lastModifiedBy>Chuck Coughlin</cp:lastModifiedBy>
  <cp:revision>63</cp:revision>
  <cp:lastPrinted>2013-11-22T04:44:00Z</cp:lastPrinted>
  <dcterms:created xsi:type="dcterms:W3CDTF">2013-09-04T01:26:00Z</dcterms:created>
  <dcterms:modified xsi:type="dcterms:W3CDTF">2014-02-10T16:20:00Z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0.4</vt:lpwstr>
  </property>
</Properties>
</file>